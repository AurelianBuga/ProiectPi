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5A6EB" w14:textId="77777777" w:rsidR="00F346CA" w:rsidRDefault="00543D8B">
      <w:pPr>
        <w:spacing w:before="99"/>
        <w:ind w:left="4040"/>
      </w:pPr>
      <w:r>
        <w:pict w14:anchorId="40A9D5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15pt;height:99.15pt">
            <v:imagedata r:id="rId7" o:title=""/>
          </v:shape>
        </w:pict>
      </w:r>
    </w:p>
    <w:p w14:paraId="24C152A0" w14:textId="77777777" w:rsidR="00F346CA" w:rsidRDefault="00F346CA">
      <w:pPr>
        <w:spacing w:line="200" w:lineRule="exact"/>
      </w:pPr>
    </w:p>
    <w:p w14:paraId="278B8205" w14:textId="77777777" w:rsidR="00F346CA" w:rsidRDefault="00F346CA">
      <w:pPr>
        <w:spacing w:line="200" w:lineRule="exact"/>
      </w:pPr>
    </w:p>
    <w:p w14:paraId="2E07AEA4" w14:textId="77777777" w:rsidR="00F346CA" w:rsidRDefault="00F346CA">
      <w:pPr>
        <w:spacing w:before="1" w:line="200" w:lineRule="exact"/>
      </w:pPr>
    </w:p>
    <w:p w14:paraId="77C3A596" w14:textId="77777777" w:rsidR="00F346CA" w:rsidRDefault="001362AE">
      <w:pPr>
        <w:spacing w:before="18"/>
        <w:ind w:left="1615" w:right="821"/>
        <w:jc w:val="center"/>
        <w:rPr>
          <w:sz w:val="32"/>
          <w:szCs w:val="32"/>
        </w:rPr>
      </w:pPr>
      <w:r>
        <w:rPr>
          <w:b/>
          <w:w w:val="99"/>
          <w:sz w:val="32"/>
          <w:szCs w:val="32"/>
        </w:rPr>
        <w:t>UNIVERSITATEA</w:t>
      </w:r>
      <w:r>
        <w:rPr>
          <w:b/>
          <w:sz w:val="32"/>
          <w:szCs w:val="32"/>
        </w:rPr>
        <w:t xml:space="preserve"> </w:t>
      </w:r>
      <w:r>
        <w:rPr>
          <w:b/>
          <w:w w:val="99"/>
          <w:sz w:val="32"/>
          <w:szCs w:val="32"/>
        </w:rPr>
        <w:t>DE</w:t>
      </w:r>
      <w:r>
        <w:rPr>
          <w:b/>
          <w:sz w:val="32"/>
          <w:szCs w:val="32"/>
        </w:rPr>
        <w:t xml:space="preserve"> </w:t>
      </w:r>
      <w:r>
        <w:rPr>
          <w:b/>
          <w:w w:val="99"/>
          <w:sz w:val="32"/>
          <w:szCs w:val="32"/>
        </w:rPr>
        <w:t>VEST</w:t>
      </w:r>
      <w:r>
        <w:rPr>
          <w:b/>
          <w:sz w:val="32"/>
          <w:szCs w:val="32"/>
        </w:rPr>
        <w:t xml:space="preserve"> </w:t>
      </w:r>
      <w:r>
        <w:rPr>
          <w:b/>
          <w:w w:val="99"/>
          <w:sz w:val="32"/>
          <w:szCs w:val="32"/>
        </w:rPr>
        <w:t>DIN</w:t>
      </w:r>
      <w:r>
        <w:rPr>
          <w:b/>
          <w:sz w:val="32"/>
          <w:szCs w:val="32"/>
        </w:rPr>
        <w:t xml:space="preserve"> </w:t>
      </w:r>
      <w:r>
        <w:rPr>
          <w:b/>
          <w:w w:val="99"/>
          <w:sz w:val="32"/>
          <w:szCs w:val="32"/>
        </w:rPr>
        <w:t>TIMIȘOARA</w:t>
      </w:r>
    </w:p>
    <w:p w14:paraId="27B46DCB" w14:textId="77777777" w:rsidR="00F346CA" w:rsidRDefault="00F346CA">
      <w:pPr>
        <w:spacing w:before="9" w:line="160" w:lineRule="exact"/>
        <w:rPr>
          <w:sz w:val="16"/>
          <w:szCs w:val="16"/>
        </w:rPr>
      </w:pPr>
    </w:p>
    <w:p w14:paraId="4FE4D9CA" w14:textId="77777777" w:rsidR="00F346CA" w:rsidRDefault="00F346CA">
      <w:pPr>
        <w:spacing w:line="200" w:lineRule="exact"/>
      </w:pPr>
    </w:p>
    <w:p w14:paraId="1983FA72" w14:textId="77777777" w:rsidR="00F346CA" w:rsidRDefault="001362AE">
      <w:pPr>
        <w:ind w:left="1018" w:right="225"/>
        <w:jc w:val="center"/>
        <w:rPr>
          <w:sz w:val="32"/>
          <w:szCs w:val="32"/>
        </w:rPr>
      </w:pPr>
      <w:r>
        <w:rPr>
          <w:b/>
          <w:w w:val="99"/>
          <w:sz w:val="32"/>
          <w:szCs w:val="32"/>
        </w:rPr>
        <w:t>FACULTATEA</w:t>
      </w:r>
      <w:r>
        <w:rPr>
          <w:b/>
          <w:sz w:val="32"/>
          <w:szCs w:val="32"/>
        </w:rPr>
        <w:t xml:space="preserve"> </w:t>
      </w:r>
      <w:r>
        <w:rPr>
          <w:b/>
          <w:w w:val="99"/>
          <w:sz w:val="32"/>
          <w:szCs w:val="32"/>
        </w:rPr>
        <w:t>DE</w:t>
      </w:r>
      <w:r>
        <w:rPr>
          <w:b/>
          <w:sz w:val="32"/>
          <w:szCs w:val="32"/>
        </w:rPr>
        <w:t xml:space="preserve"> </w:t>
      </w:r>
      <w:r>
        <w:rPr>
          <w:b/>
          <w:w w:val="99"/>
          <w:sz w:val="32"/>
          <w:szCs w:val="32"/>
        </w:rPr>
        <w:t>MATEMATICĂ</w:t>
      </w:r>
      <w:r>
        <w:rPr>
          <w:b/>
          <w:sz w:val="32"/>
          <w:szCs w:val="32"/>
        </w:rPr>
        <w:t xml:space="preserve"> </w:t>
      </w:r>
      <w:r>
        <w:rPr>
          <w:b/>
          <w:w w:val="99"/>
          <w:sz w:val="32"/>
          <w:szCs w:val="32"/>
        </w:rPr>
        <w:t>ŞI</w:t>
      </w:r>
      <w:r>
        <w:rPr>
          <w:b/>
          <w:sz w:val="32"/>
          <w:szCs w:val="32"/>
        </w:rPr>
        <w:t xml:space="preserve"> </w:t>
      </w:r>
      <w:r>
        <w:rPr>
          <w:b/>
          <w:w w:val="99"/>
          <w:sz w:val="32"/>
          <w:szCs w:val="32"/>
        </w:rPr>
        <w:t>INFORMATICĂ</w:t>
      </w:r>
    </w:p>
    <w:p w14:paraId="772B95A4" w14:textId="77777777" w:rsidR="00F346CA" w:rsidRDefault="00F346CA">
      <w:pPr>
        <w:spacing w:before="4" w:line="160" w:lineRule="exact"/>
        <w:rPr>
          <w:sz w:val="17"/>
          <w:szCs w:val="17"/>
        </w:rPr>
      </w:pPr>
    </w:p>
    <w:p w14:paraId="5E18B78D" w14:textId="77777777" w:rsidR="00F346CA" w:rsidRDefault="00F346CA">
      <w:pPr>
        <w:spacing w:line="200" w:lineRule="exact"/>
      </w:pPr>
    </w:p>
    <w:p w14:paraId="7546898A" w14:textId="77777777" w:rsidR="00F346CA" w:rsidRDefault="001362AE">
      <w:pPr>
        <w:spacing w:line="360" w:lineRule="exact"/>
        <w:ind w:left="2000" w:right="1202"/>
        <w:jc w:val="center"/>
        <w:rPr>
          <w:sz w:val="32"/>
          <w:szCs w:val="32"/>
        </w:rPr>
      </w:pPr>
      <w:r>
        <w:rPr>
          <w:b/>
          <w:w w:val="99"/>
          <w:sz w:val="32"/>
          <w:szCs w:val="32"/>
        </w:rPr>
        <w:t>PROGRAMUL</w:t>
      </w:r>
      <w:r>
        <w:rPr>
          <w:b/>
          <w:sz w:val="32"/>
          <w:szCs w:val="32"/>
        </w:rPr>
        <w:t xml:space="preserve"> </w:t>
      </w:r>
      <w:r>
        <w:rPr>
          <w:b/>
          <w:w w:val="99"/>
          <w:sz w:val="32"/>
          <w:szCs w:val="32"/>
        </w:rPr>
        <w:t>DE</w:t>
      </w:r>
      <w:r>
        <w:rPr>
          <w:b/>
          <w:sz w:val="32"/>
          <w:szCs w:val="32"/>
        </w:rPr>
        <w:t xml:space="preserve"> </w:t>
      </w:r>
      <w:r>
        <w:rPr>
          <w:b/>
          <w:w w:val="99"/>
          <w:sz w:val="32"/>
          <w:szCs w:val="32"/>
        </w:rPr>
        <w:t>STUDII</w:t>
      </w:r>
      <w:r>
        <w:rPr>
          <w:b/>
          <w:sz w:val="32"/>
          <w:szCs w:val="32"/>
        </w:rPr>
        <w:t xml:space="preserve"> </w:t>
      </w:r>
      <w:r>
        <w:rPr>
          <w:b/>
          <w:w w:val="99"/>
          <w:sz w:val="32"/>
          <w:szCs w:val="32"/>
        </w:rPr>
        <w:t>DE</w:t>
      </w:r>
      <w:r>
        <w:rPr>
          <w:b/>
          <w:sz w:val="32"/>
          <w:szCs w:val="32"/>
        </w:rPr>
        <w:t xml:space="preserve"> </w:t>
      </w:r>
      <w:r>
        <w:rPr>
          <w:b/>
          <w:w w:val="99"/>
          <w:sz w:val="32"/>
          <w:szCs w:val="32"/>
        </w:rPr>
        <w:t>LICENȚĂ: INFORMATICĂ</w:t>
      </w:r>
      <w:r>
        <w:rPr>
          <w:b/>
          <w:sz w:val="32"/>
          <w:szCs w:val="32"/>
        </w:rPr>
        <w:t xml:space="preserve"> </w:t>
      </w:r>
      <w:r>
        <w:rPr>
          <w:b/>
          <w:w w:val="99"/>
          <w:sz w:val="32"/>
          <w:szCs w:val="32"/>
        </w:rPr>
        <w:t>ROMÂNĂ</w:t>
      </w:r>
    </w:p>
    <w:p w14:paraId="2E1773DC" w14:textId="77777777" w:rsidR="00F346CA" w:rsidRDefault="00F346CA">
      <w:pPr>
        <w:spacing w:line="200" w:lineRule="exact"/>
      </w:pPr>
    </w:p>
    <w:p w14:paraId="54C49B28" w14:textId="77777777" w:rsidR="00F346CA" w:rsidRDefault="00F346CA">
      <w:pPr>
        <w:spacing w:line="200" w:lineRule="exact"/>
      </w:pPr>
    </w:p>
    <w:p w14:paraId="15813E60" w14:textId="77777777" w:rsidR="00F346CA" w:rsidRDefault="00F346CA">
      <w:pPr>
        <w:spacing w:line="200" w:lineRule="exact"/>
      </w:pPr>
    </w:p>
    <w:p w14:paraId="1A42B17C" w14:textId="77777777" w:rsidR="00F346CA" w:rsidRDefault="00F346CA">
      <w:pPr>
        <w:spacing w:line="200" w:lineRule="exact"/>
      </w:pPr>
    </w:p>
    <w:p w14:paraId="0B9F95E7" w14:textId="77777777" w:rsidR="00F346CA" w:rsidRDefault="00F346CA">
      <w:pPr>
        <w:spacing w:line="200" w:lineRule="exact"/>
      </w:pPr>
    </w:p>
    <w:p w14:paraId="044666B5" w14:textId="77777777" w:rsidR="00F346CA" w:rsidRDefault="00F346CA">
      <w:pPr>
        <w:spacing w:line="200" w:lineRule="exact"/>
      </w:pPr>
    </w:p>
    <w:p w14:paraId="1BDEF28A" w14:textId="77777777" w:rsidR="00F346CA" w:rsidRDefault="00F346CA">
      <w:pPr>
        <w:spacing w:line="200" w:lineRule="exact"/>
      </w:pPr>
    </w:p>
    <w:p w14:paraId="530B683B" w14:textId="77777777" w:rsidR="00F346CA" w:rsidRDefault="00F346CA">
      <w:pPr>
        <w:spacing w:line="200" w:lineRule="exact"/>
      </w:pPr>
    </w:p>
    <w:p w14:paraId="77AA7FF0" w14:textId="77777777" w:rsidR="00F346CA" w:rsidRDefault="00F346CA">
      <w:pPr>
        <w:spacing w:line="200" w:lineRule="exact"/>
      </w:pPr>
    </w:p>
    <w:p w14:paraId="62FB1897" w14:textId="77777777" w:rsidR="00F346CA" w:rsidRDefault="00F346CA">
      <w:pPr>
        <w:spacing w:line="200" w:lineRule="exact"/>
      </w:pPr>
    </w:p>
    <w:p w14:paraId="55EB432D" w14:textId="77777777" w:rsidR="00F346CA" w:rsidRDefault="00F346CA">
      <w:pPr>
        <w:spacing w:before="15" w:line="260" w:lineRule="exact"/>
        <w:rPr>
          <w:sz w:val="26"/>
          <w:szCs w:val="26"/>
        </w:rPr>
      </w:pPr>
    </w:p>
    <w:p w14:paraId="3D7D0BE2" w14:textId="77777777" w:rsidR="00F346CA" w:rsidRDefault="001362AE">
      <w:pPr>
        <w:ind w:left="2243" w:right="1447"/>
        <w:jc w:val="center"/>
        <w:rPr>
          <w:sz w:val="48"/>
          <w:szCs w:val="48"/>
        </w:rPr>
      </w:pPr>
      <w:r>
        <w:rPr>
          <w:b/>
          <w:sz w:val="48"/>
          <w:szCs w:val="48"/>
        </w:rPr>
        <w:t>LUCRARE DE LICENȚĂ</w:t>
      </w:r>
    </w:p>
    <w:p w14:paraId="013DC495" w14:textId="77777777" w:rsidR="00F346CA" w:rsidRDefault="00F346CA">
      <w:pPr>
        <w:spacing w:line="200" w:lineRule="exact"/>
      </w:pPr>
    </w:p>
    <w:p w14:paraId="39AB35B0" w14:textId="77777777" w:rsidR="00F346CA" w:rsidRDefault="00F346CA">
      <w:pPr>
        <w:spacing w:line="200" w:lineRule="exact"/>
      </w:pPr>
    </w:p>
    <w:p w14:paraId="78376532" w14:textId="77777777" w:rsidR="00F346CA" w:rsidRDefault="00F346CA">
      <w:pPr>
        <w:spacing w:line="200" w:lineRule="exact"/>
      </w:pPr>
    </w:p>
    <w:p w14:paraId="003226AE" w14:textId="77777777" w:rsidR="00F346CA" w:rsidRDefault="00F346CA">
      <w:pPr>
        <w:spacing w:line="200" w:lineRule="exact"/>
      </w:pPr>
    </w:p>
    <w:p w14:paraId="1F0289E6" w14:textId="77777777" w:rsidR="00F346CA" w:rsidRDefault="00F346CA">
      <w:pPr>
        <w:spacing w:line="200" w:lineRule="exact"/>
      </w:pPr>
    </w:p>
    <w:p w14:paraId="3F71083C" w14:textId="77777777" w:rsidR="00F346CA" w:rsidRDefault="00F346CA">
      <w:pPr>
        <w:spacing w:line="200" w:lineRule="exact"/>
      </w:pPr>
    </w:p>
    <w:p w14:paraId="6E55B931" w14:textId="77777777" w:rsidR="00F346CA" w:rsidRDefault="00F346CA">
      <w:pPr>
        <w:spacing w:line="200" w:lineRule="exact"/>
      </w:pPr>
    </w:p>
    <w:p w14:paraId="69AE6D02" w14:textId="77777777" w:rsidR="00F346CA" w:rsidRDefault="00F346CA">
      <w:pPr>
        <w:spacing w:line="200" w:lineRule="exact"/>
      </w:pPr>
    </w:p>
    <w:p w14:paraId="6398C841" w14:textId="77777777" w:rsidR="00F346CA" w:rsidRDefault="00F346CA">
      <w:pPr>
        <w:spacing w:line="200" w:lineRule="exact"/>
      </w:pPr>
    </w:p>
    <w:p w14:paraId="77476058" w14:textId="77777777" w:rsidR="00F346CA" w:rsidRDefault="00F346CA">
      <w:pPr>
        <w:spacing w:line="200" w:lineRule="exact"/>
      </w:pPr>
    </w:p>
    <w:p w14:paraId="0847FE0B" w14:textId="77777777" w:rsidR="00F346CA" w:rsidRDefault="00F346CA">
      <w:pPr>
        <w:spacing w:line="200" w:lineRule="exact"/>
      </w:pPr>
    </w:p>
    <w:p w14:paraId="4CE99907" w14:textId="77777777" w:rsidR="00F346CA" w:rsidRDefault="00F346CA">
      <w:pPr>
        <w:spacing w:line="200" w:lineRule="exact"/>
      </w:pPr>
    </w:p>
    <w:p w14:paraId="38A081C0" w14:textId="77777777" w:rsidR="00F346CA" w:rsidRDefault="00F346CA">
      <w:pPr>
        <w:spacing w:line="200" w:lineRule="exact"/>
      </w:pPr>
    </w:p>
    <w:p w14:paraId="009E8549" w14:textId="77777777" w:rsidR="00F346CA" w:rsidRDefault="00F346CA">
      <w:pPr>
        <w:spacing w:line="200" w:lineRule="exact"/>
      </w:pPr>
    </w:p>
    <w:p w14:paraId="5C6BEF86" w14:textId="77777777" w:rsidR="00F346CA" w:rsidRDefault="00F346CA">
      <w:pPr>
        <w:spacing w:before="16" w:line="220" w:lineRule="exact"/>
        <w:rPr>
          <w:sz w:val="22"/>
          <w:szCs w:val="22"/>
        </w:rPr>
      </w:pPr>
    </w:p>
    <w:p w14:paraId="33D0D5C0" w14:textId="77777777" w:rsidR="00F346CA" w:rsidRDefault="001362AE">
      <w:pPr>
        <w:ind w:left="112"/>
        <w:rPr>
          <w:sz w:val="28"/>
          <w:szCs w:val="28"/>
        </w:rPr>
      </w:pPr>
      <w:r>
        <w:rPr>
          <w:b/>
          <w:sz w:val="28"/>
          <w:szCs w:val="28"/>
        </w:rPr>
        <w:t>COORDONATOR ȘTIINȚIFIC:                                           ABSOLVENT:</w:t>
      </w:r>
    </w:p>
    <w:p w14:paraId="6DA50588" w14:textId="77777777" w:rsidR="00F346CA" w:rsidRDefault="00F346CA">
      <w:pPr>
        <w:spacing w:before="1" w:line="120" w:lineRule="exact"/>
        <w:rPr>
          <w:sz w:val="12"/>
          <w:szCs w:val="12"/>
        </w:rPr>
      </w:pPr>
    </w:p>
    <w:p w14:paraId="6ED229FD" w14:textId="77777777" w:rsidR="00F346CA" w:rsidRDefault="00F346CA">
      <w:pPr>
        <w:spacing w:line="200" w:lineRule="exact"/>
      </w:pPr>
    </w:p>
    <w:p w14:paraId="0FA1CB38" w14:textId="77777777" w:rsidR="00F346CA" w:rsidRDefault="001362AE">
      <w:pPr>
        <w:ind w:left="112"/>
        <w:rPr>
          <w:sz w:val="28"/>
          <w:szCs w:val="28"/>
        </w:rPr>
        <w:sectPr w:rsidR="00F346CA">
          <w:footerReference w:type="default" r:id="rId8"/>
          <w:pgSz w:w="11920" w:h="17340"/>
          <w:pgMar w:top="1120" w:right="1540" w:bottom="280" w:left="1100" w:header="0" w:footer="3145" w:gutter="0"/>
          <w:cols w:space="720"/>
        </w:sectPr>
      </w:pPr>
      <w:r>
        <w:rPr>
          <w:sz w:val="28"/>
          <w:szCs w:val="28"/>
        </w:rPr>
        <w:t>Conf. Dr. , Victoria, Iordan                                                Buga, Ciprian Aurelian</w:t>
      </w:r>
    </w:p>
    <w:p w14:paraId="4CFDE402" w14:textId="77777777" w:rsidR="00F346CA" w:rsidRDefault="001362AE">
      <w:pPr>
        <w:spacing w:before="58"/>
        <w:ind w:left="1619" w:right="1145"/>
        <w:jc w:val="center"/>
        <w:rPr>
          <w:sz w:val="32"/>
          <w:szCs w:val="32"/>
        </w:rPr>
      </w:pPr>
      <w:r>
        <w:rPr>
          <w:b/>
          <w:w w:val="99"/>
          <w:sz w:val="32"/>
          <w:szCs w:val="32"/>
        </w:rPr>
        <w:lastRenderedPageBreak/>
        <w:t>UNIVERSITATEA</w:t>
      </w:r>
      <w:r>
        <w:rPr>
          <w:b/>
          <w:sz w:val="32"/>
          <w:szCs w:val="32"/>
        </w:rPr>
        <w:t xml:space="preserve"> </w:t>
      </w:r>
      <w:r>
        <w:rPr>
          <w:b/>
          <w:w w:val="99"/>
          <w:sz w:val="32"/>
          <w:szCs w:val="32"/>
        </w:rPr>
        <w:t>DE</w:t>
      </w:r>
      <w:r>
        <w:rPr>
          <w:b/>
          <w:sz w:val="32"/>
          <w:szCs w:val="32"/>
        </w:rPr>
        <w:t xml:space="preserve"> </w:t>
      </w:r>
      <w:r>
        <w:rPr>
          <w:b/>
          <w:w w:val="99"/>
          <w:sz w:val="32"/>
          <w:szCs w:val="32"/>
        </w:rPr>
        <w:t>VEST</w:t>
      </w:r>
      <w:r>
        <w:rPr>
          <w:b/>
          <w:sz w:val="32"/>
          <w:szCs w:val="32"/>
        </w:rPr>
        <w:t xml:space="preserve"> </w:t>
      </w:r>
      <w:r>
        <w:rPr>
          <w:b/>
          <w:w w:val="99"/>
          <w:sz w:val="32"/>
          <w:szCs w:val="32"/>
        </w:rPr>
        <w:t>DIN</w:t>
      </w:r>
      <w:r>
        <w:rPr>
          <w:b/>
          <w:sz w:val="32"/>
          <w:szCs w:val="32"/>
        </w:rPr>
        <w:t xml:space="preserve"> </w:t>
      </w:r>
      <w:r>
        <w:rPr>
          <w:b/>
          <w:w w:val="99"/>
          <w:sz w:val="32"/>
          <w:szCs w:val="32"/>
        </w:rPr>
        <w:t>TIMIȘOARA</w:t>
      </w:r>
    </w:p>
    <w:p w14:paraId="4320F133" w14:textId="77777777" w:rsidR="00F346CA" w:rsidRDefault="00F346CA">
      <w:pPr>
        <w:spacing w:before="4" w:line="160" w:lineRule="exact"/>
        <w:rPr>
          <w:sz w:val="17"/>
          <w:szCs w:val="17"/>
        </w:rPr>
      </w:pPr>
    </w:p>
    <w:p w14:paraId="61D20E83" w14:textId="77777777" w:rsidR="00F346CA" w:rsidRDefault="00F346CA">
      <w:pPr>
        <w:spacing w:line="200" w:lineRule="exact"/>
      </w:pPr>
    </w:p>
    <w:p w14:paraId="5283A163" w14:textId="77777777" w:rsidR="00F346CA" w:rsidRDefault="001362AE">
      <w:pPr>
        <w:spacing w:line="720" w:lineRule="atLeast"/>
        <w:ind w:left="1038" w:right="565"/>
        <w:jc w:val="center"/>
        <w:rPr>
          <w:sz w:val="32"/>
          <w:szCs w:val="32"/>
        </w:rPr>
      </w:pPr>
      <w:r>
        <w:rPr>
          <w:b/>
          <w:w w:val="99"/>
          <w:sz w:val="32"/>
          <w:szCs w:val="32"/>
        </w:rPr>
        <w:t>FACULTATEA</w:t>
      </w:r>
      <w:r>
        <w:rPr>
          <w:b/>
          <w:sz w:val="32"/>
          <w:szCs w:val="32"/>
        </w:rPr>
        <w:t xml:space="preserve"> </w:t>
      </w:r>
      <w:r>
        <w:rPr>
          <w:b/>
          <w:w w:val="99"/>
          <w:sz w:val="32"/>
          <w:szCs w:val="32"/>
        </w:rPr>
        <w:t>DE</w:t>
      </w:r>
      <w:r>
        <w:rPr>
          <w:b/>
          <w:sz w:val="32"/>
          <w:szCs w:val="32"/>
        </w:rPr>
        <w:t xml:space="preserve"> </w:t>
      </w:r>
      <w:r>
        <w:rPr>
          <w:b/>
          <w:w w:val="99"/>
          <w:sz w:val="32"/>
          <w:szCs w:val="32"/>
        </w:rPr>
        <w:t>MATEMATICĂ</w:t>
      </w:r>
      <w:r>
        <w:rPr>
          <w:b/>
          <w:sz w:val="32"/>
          <w:szCs w:val="32"/>
        </w:rPr>
        <w:t xml:space="preserve"> </w:t>
      </w:r>
      <w:r>
        <w:rPr>
          <w:b/>
          <w:w w:val="99"/>
          <w:sz w:val="32"/>
          <w:szCs w:val="32"/>
        </w:rPr>
        <w:t>ŞI</w:t>
      </w:r>
      <w:r>
        <w:rPr>
          <w:b/>
          <w:sz w:val="32"/>
          <w:szCs w:val="32"/>
        </w:rPr>
        <w:t xml:space="preserve"> </w:t>
      </w:r>
      <w:r>
        <w:rPr>
          <w:b/>
          <w:w w:val="99"/>
          <w:sz w:val="32"/>
          <w:szCs w:val="32"/>
        </w:rPr>
        <w:t>INFORMATICĂ PROGRAMUL</w:t>
      </w:r>
      <w:r>
        <w:rPr>
          <w:b/>
          <w:sz w:val="32"/>
          <w:szCs w:val="32"/>
        </w:rPr>
        <w:t xml:space="preserve"> </w:t>
      </w:r>
      <w:r>
        <w:rPr>
          <w:b/>
          <w:w w:val="99"/>
          <w:sz w:val="32"/>
          <w:szCs w:val="32"/>
        </w:rPr>
        <w:t>DE</w:t>
      </w:r>
      <w:r>
        <w:rPr>
          <w:b/>
          <w:sz w:val="32"/>
          <w:szCs w:val="32"/>
        </w:rPr>
        <w:t xml:space="preserve"> </w:t>
      </w:r>
      <w:r>
        <w:rPr>
          <w:b/>
          <w:w w:val="99"/>
          <w:sz w:val="32"/>
          <w:szCs w:val="32"/>
        </w:rPr>
        <w:t>STUDII</w:t>
      </w:r>
      <w:r>
        <w:rPr>
          <w:b/>
          <w:sz w:val="32"/>
          <w:szCs w:val="32"/>
        </w:rPr>
        <w:t xml:space="preserve"> </w:t>
      </w:r>
      <w:r>
        <w:rPr>
          <w:b/>
          <w:w w:val="99"/>
          <w:sz w:val="32"/>
          <w:szCs w:val="32"/>
        </w:rPr>
        <w:t>DE</w:t>
      </w:r>
      <w:r>
        <w:rPr>
          <w:b/>
          <w:sz w:val="32"/>
          <w:szCs w:val="32"/>
        </w:rPr>
        <w:t xml:space="preserve"> </w:t>
      </w:r>
      <w:r>
        <w:rPr>
          <w:b/>
          <w:w w:val="99"/>
          <w:sz w:val="32"/>
          <w:szCs w:val="32"/>
        </w:rPr>
        <w:t>LICENȚĂ:</w:t>
      </w:r>
    </w:p>
    <w:p w14:paraId="1ED33F17" w14:textId="77777777" w:rsidR="00F346CA" w:rsidRDefault="001362AE">
      <w:pPr>
        <w:spacing w:line="360" w:lineRule="exact"/>
        <w:ind w:left="3028" w:right="2553"/>
        <w:jc w:val="center"/>
        <w:rPr>
          <w:sz w:val="32"/>
          <w:szCs w:val="32"/>
        </w:rPr>
      </w:pPr>
      <w:r>
        <w:rPr>
          <w:b/>
          <w:w w:val="99"/>
          <w:sz w:val="32"/>
          <w:szCs w:val="32"/>
        </w:rPr>
        <w:t>INFORMATICĂ</w:t>
      </w:r>
      <w:r>
        <w:rPr>
          <w:b/>
          <w:sz w:val="32"/>
          <w:szCs w:val="32"/>
        </w:rPr>
        <w:t xml:space="preserve"> </w:t>
      </w:r>
      <w:r>
        <w:rPr>
          <w:b/>
          <w:w w:val="99"/>
          <w:sz w:val="32"/>
          <w:szCs w:val="32"/>
        </w:rPr>
        <w:t>ROMÂNĂ</w:t>
      </w:r>
    </w:p>
    <w:p w14:paraId="29280CF4" w14:textId="77777777" w:rsidR="00F346CA" w:rsidRDefault="00F346CA">
      <w:pPr>
        <w:spacing w:before="6" w:line="100" w:lineRule="exact"/>
        <w:rPr>
          <w:sz w:val="11"/>
          <w:szCs w:val="11"/>
        </w:rPr>
      </w:pPr>
    </w:p>
    <w:p w14:paraId="0085BDF1" w14:textId="77777777" w:rsidR="00F346CA" w:rsidRDefault="00F346CA">
      <w:pPr>
        <w:spacing w:line="200" w:lineRule="exact"/>
      </w:pPr>
    </w:p>
    <w:p w14:paraId="25D47D1A" w14:textId="77777777" w:rsidR="00F346CA" w:rsidRDefault="00F346CA">
      <w:pPr>
        <w:spacing w:line="200" w:lineRule="exact"/>
      </w:pPr>
    </w:p>
    <w:p w14:paraId="63D00AE9" w14:textId="77777777" w:rsidR="00F346CA" w:rsidRDefault="00F346CA">
      <w:pPr>
        <w:spacing w:line="200" w:lineRule="exact"/>
      </w:pPr>
    </w:p>
    <w:p w14:paraId="3F3F8864" w14:textId="77777777" w:rsidR="00F346CA" w:rsidRDefault="00F346CA">
      <w:pPr>
        <w:spacing w:line="200" w:lineRule="exact"/>
      </w:pPr>
    </w:p>
    <w:p w14:paraId="03602A2A" w14:textId="77777777" w:rsidR="00F346CA" w:rsidRDefault="00F346CA">
      <w:pPr>
        <w:spacing w:line="200" w:lineRule="exact"/>
      </w:pPr>
    </w:p>
    <w:p w14:paraId="1B3E4BD3" w14:textId="77777777" w:rsidR="00F346CA" w:rsidRDefault="00F346CA">
      <w:pPr>
        <w:spacing w:line="200" w:lineRule="exact"/>
      </w:pPr>
    </w:p>
    <w:p w14:paraId="3FEFAAD4" w14:textId="77777777" w:rsidR="00F346CA" w:rsidRDefault="00F346CA">
      <w:pPr>
        <w:spacing w:line="200" w:lineRule="exact"/>
      </w:pPr>
    </w:p>
    <w:p w14:paraId="6879644D" w14:textId="77777777" w:rsidR="00F346CA" w:rsidRDefault="00F346CA">
      <w:pPr>
        <w:spacing w:line="200" w:lineRule="exact"/>
      </w:pPr>
    </w:p>
    <w:p w14:paraId="1409BD49" w14:textId="77777777" w:rsidR="00F346CA" w:rsidRDefault="00F346CA">
      <w:pPr>
        <w:spacing w:line="200" w:lineRule="exact"/>
      </w:pPr>
    </w:p>
    <w:p w14:paraId="54AF4ECB" w14:textId="77777777" w:rsidR="00F346CA" w:rsidRDefault="00F346CA">
      <w:pPr>
        <w:spacing w:line="200" w:lineRule="exact"/>
      </w:pPr>
    </w:p>
    <w:p w14:paraId="646EA134" w14:textId="77777777" w:rsidR="00F346CA" w:rsidRDefault="00F346CA">
      <w:pPr>
        <w:spacing w:line="200" w:lineRule="exact"/>
      </w:pPr>
    </w:p>
    <w:p w14:paraId="032B3178" w14:textId="77777777" w:rsidR="00F346CA" w:rsidRDefault="00F346CA">
      <w:pPr>
        <w:spacing w:line="200" w:lineRule="exact"/>
      </w:pPr>
    </w:p>
    <w:p w14:paraId="2B157973" w14:textId="77777777" w:rsidR="00F346CA" w:rsidRDefault="00F346CA">
      <w:pPr>
        <w:spacing w:line="200" w:lineRule="exact"/>
      </w:pPr>
    </w:p>
    <w:p w14:paraId="71E0F4BD" w14:textId="77777777" w:rsidR="00F346CA" w:rsidRDefault="00F346CA">
      <w:pPr>
        <w:spacing w:line="200" w:lineRule="exact"/>
      </w:pPr>
    </w:p>
    <w:p w14:paraId="5E19DDD6" w14:textId="77777777" w:rsidR="00F346CA" w:rsidRDefault="00F346CA">
      <w:pPr>
        <w:spacing w:line="200" w:lineRule="exact"/>
      </w:pPr>
    </w:p>
    <w:p w14:paraId="2160393B" w14:textId="77777777" w:rsidR="00F346CA" w:rsidRDefault="00F346CA">
      <w:pPr>
        <w:spacing w:line="200" w:lineRule="exact"/>
      </w:pPr>
    </w:p>
    <w:p w14:paraId="038041C9" w14:textId="77777777" w:rsidR="00F346CA" w:rsidRDefault="001362AE">
      <w:pPr>
        <w:ind w:left="541" w:right="65" w:firstLine="5"/>
        <w:jc w:val="center"/>
        <w:rPr>
          <w:sz w:val="48"/>
          <w:szCs w:val="48"/>
        </w:rPr>
      </w:pPr>
      <w:r>
        <w:rPr>
          <w:b/>
          <w:sz w:val="48"/>
          <w:szCs w:val="48"/>
        </w:rPr>
        <w:t>TEHNOLOGIA .NET UTILIZATĂ ÎN DEZVOLTAREA UNEI APLICAȚII WEB</w:t>
      </w:r>
    </w:p>
    <w:p w14:paraId="6A687C15" w14:textId="77777777" w:rsidR="00F346CA" w:rsidRDefault="00F346CA">
      <w:pPr>
        <w:spacing w:before="8" w:line="140" w:lineRule="exact"/>
        <w:rPr>
          <w:sz w:val="15"/>
          <w:szCs w:val="15"/>
        </w:rPr>
      </w:pPr>
    </w:p>
    <w:p w14:paraId="456D1715" w14:textId="77777777" w:rsidR="00F346CA" w:rsidRDefault="00F346CA">
      <w:pPr>
        <w:spacing w:line="200" w:lineRule="exact"/>
      </w:pPr>
    </w:p>
    <w:p w14:paraId="051B5839" w14:textId="77777777" w:rsidR="00F346CA" w:rsidRDefault="00F346CA">
      <w:pPr>
        <w:spacing w:line="200" w:lineRule="exact"/>
      </w:pPr>
    </w:p>
    <w:p w14:paraId="05144326" w14:textId="77777777" w:rsidR="00F346CA" w:rsidRDefault="00F346CA">
      <w:pPr>
        <w:spacing w:line="200" w:lineRule="exact"/>
      </w:pPr>
    </w:p>
    <w:p w14:paraId="7560C45F" w14:textId="77777777" w:rsidR="00F346CA" w:rsidRDefault="00F346CA">
      <w:pPr>
        <w:spacing w:line="200" w:lineRule="exact"/>
      </w:pPr>
    </w:p>
    <w:p w14:paraId="1C5A59DD" w14:textId="77777777" w:rsidR="00F346CA" w:rsidRDefault="00F346CA">
      <w:pPr>
        <w:spacing w:line="200" w:lineRule="exact"/>
      </w:pPr>
    </w:p>
    <w:p w14:paraId="513635BF" w14:textId="77777777" w:rsidR="00F346CA" w:rsidRDefault="00F346CA">
      <w:pPr>
        <w:spacing w:line="200" w:lineRule="exact"/>
      </w:pPr>
    </w:p>
    <w:p w14:paraId="27B8BEA6" w14:textId="77777777" w:rsidR="00F346CA" w:rsidRDefault="00F346CA">
      <w:pPr>
        <w:spacing w:line="200" w:lineRule="exact"/>
      </w:pPr>
    </w:p>
    <w:p w14:paraId="7576AD1C" w14:textId="77777777" w:rsidR="00F346CA" w:rsidRDefault="00F346CA">
      <w:pPr>
        <w:spacing w:line="200" w:lineRule="exact"/>
      </w:pPr>
    </w:p>
    <w:p w14:paraId="64DBFDF6" w14:textId="77777777" w:rsidR="00F346CA" w:rsidRDefault="00F346CA">
      <w:pPr>
        <w:spacing w:line="200" w:lineRule="exact"/>
      </w:pPr>
    </w:p>
    <w:p w14:paraId="66AAAAB2" w14:textId="77777777" w:rsidR="00F346CA" w:rsidRDefault="00F346CA">
      <w:pPr>
        <w:spacing w:line="200" w:lineRule="exact"/>
      </w:pPr>
    </w:p>
    <w:p w14:paraId="3C6350D2" w14:textId="77777777" w:rsidR="00F346CA" w:rsidRDefault="00F346CA">
      <w:pPr>
        <w:spacing w:line="200" w:lineRule="exact"/>
      </w:pPr>
    </w:p>
    <w:p w14:paraId="4920602E" w14:textId="77777777" w:rsidR="00F346CA" w:rsidRDefault="00F346CA">
      <w:pPr>
        <w:spacing w:line="200" w:lineRule="exact"/>
      </w:pPr>
    </w:p>
    <w:p w14:paraId="7A16A105" w14:textId="77777777" w:rsidR="00F346CA" w:rsidRDefault="00F346CA">
      <w:pPr>
        <w:spacing w:line="200" w:lineRule="exact"/>
      </w:pPr>
    </w:p>
    <w:p w14:paraId="512C34A0" w14:textId="77777777" w:rsidR="00F346CA" w:rsidRDefault="001362AE">
      <w:pPr>
        <w:ind w:left="112"/>
        <w:rPr>
          <w:sz w:val="28"/>
          <w:szCs w:val="28"/>
        </w:rPr>
      </w:pPr>
      <w:r>
        <w:rPr>
          <w:b/>
          <w:sz w:val="28"/>
          <w:szCs w:val="28"/>
        </w:rPr>
        <w:t>COORDONATOR ȘTIINȚIFIC:                                           ABSOLVENT:</w:t>
      </w:r>
    </w:p>
    <w:p w14:paraId="27EBC90D" w14:textId="77777777" w:rsidR="00F346CA" w:rsidRDefault="00F346CA">
      <w:pPr>
        <w:spacing w:before="1" w:line="120" w:lineRule="exact"/>
        <w:rPr>
          <w:sz w:val="12"/>
          <w:szCs w:val="12"/>
        </w:rPr>
      </w:pPr>
    </w:p>
    <w:p w14:paraId="1B8CB2EB" w14:textId="77777777" w:rsidR="00F346CA" w:rsidRDefault="00F346CA">
      <w:pPr>
        <w:spacing w:line="200" w:lineRule="exact"/>
      </w:pPr>
    </w:p>
    <w:p w14:paraId="7FB8A7E0" w14:textId="77777777" w:rsidR="00F346CA" w:rsidRDefault="001362AE">
      <w:pPr>
        <w:ind w:left="112"/>
        <w:rPr>
          <w:sz w:val="28"/>
          <w:szCs w:val="28"/>
        </w:rPr>
        <w:sectPr w:rsidR="00F346CA">
          <w:pgSz w:w="11920" w:h="17340"/>
          <w:pgMar w:top="1160" w:right="1220" w:bottom="280" w:left="1100" w:header="0" w:footer="3145" w:gutter="0"/>
          <w:cols w:space="720"/>
        </w:sectPr>
      </w:pPr>
      <w:r>
        <w:rPr>
          <w:sz w:val="28"/>
          <w:szCs w:val="28"/>
        </w:rPr>
        <w:t>Conf. Dr. , Victoria, Iordan                                                Buga, Ciprian Aurelian</w:t>
      </w:r>
    </w:p>
    <w:p w14:paraId="6A0D39A7" w14:textId="77777777" w:rsidR="00F346CA" w:rsidRDefault="001362AE">
      <w:pPr>
        <w:spacing w:before="40"/>
        <w:ind w:left="3909" w:right="3894"/>
        <w:jc w:val="center"/>
        <w:rPr>
          <w:sz w:val="48"/>
          <w:szCs w:val="48"/>
        </w:rPr>
      </w:pPr>
      <w:r>
        <w:rPr>
          <w:b/>
          <w:sz w:val="48"/>
          <w:szCs w:val="48"/>
        </w:rPr>
        <w:lastRenderedPageBreak/>
        <w:t>CUPRINS</w:t>
      </w:r>
    </w:p>
    <w:p w14:paraId="1869B07C" w14:textId="77777777" w:rsidR="00F346CA" w:rsidRDefault="00F346CA">
      <w:pPr>
        <w:spacing w:before="2" w:line="140" w:lineRule="exact"/>
        <w:rPr>
          <w:sz w:val="15"/>
          <w:szCs w:val="15"/>
        </w:rPr>
      </w:pPr>
    </w:p>
    <w:p w14:paraId="29A43F58" w14:textId="77777777" w:rsidR="00F346CA" w:rsidRDefault="00F346CA">
      <w:pPr>
        <w:spacing w:line="200" w:lineRule="exact"/>
      </w:pPr>
    </w:p>
    <w:p w14:paraId="1D1ED296" w14:textId="77777777" w:rsidR="00F346CA" w:rsidRDefault="00F346CA">
      <w:pPr>
        <w:spacing w:line="200" w:lineRule="exact"/>
      </w:pPr>
    </w:p>
    <w:p w14:paraId="42818023" w14:textId="77777777" w:rsidR="00F346CA" w:rsidRDefault="001362AE">
      <w:pPr>
        <w:ind w:left="472"/>
        <w:rPr>
          <w:sz w:val="28"/>
          <w:szCs w:val="28"/>
        </w:rPr>
      </w:pPr>
      <w:r>
        <w:rPr>
          <w:b/>
          <w:sz w:val="28"/>
          <w:szCs w:val="28"/>
        </w:rPr>
        <w:t>1.  Introducere</w:t>
      </w:r>
    </w:p>
    <w:p w14:paraId="7D1D88AA" w14:textId="77777777" w:rsidR="00F346CA" w:rsidRDefault="001362AE">
      <w:pPr>
        <w:spacing w:before="2"/>
        <w:ind w:left="832"/>
        <w:rPr>
          <w:sz w:val="28"/>
          <w:szCs w:val="28"/>
        </w:rPr>
      </w:pPr>
      <w:r>
        <w:rPr>
          <w:sz w:val="28"/>
          <w:szCs w:val="28"/>
        </w:rPr>
        <w:t>1.1     Motivație …………………………………………………………………</w:t>
      </w:r>
    </w:p>
    <w:p w14:paraId="7110ECAC" w14:textId="77777777" w:rsidR="00F346CA" w:rsidRDefault="001362AE">
      <w:pPr>
        <w:spacing w:before="2" w:line="320" w:lineRule="exact"/>
        <w:ind w:left="1552" w:right="286" w:hanging="720"/>
        <w:rPr>
          <w:sz w:val="28"/>
          <w:szCs w:val="28"/>
        </w:rPr>
      </w:pPr>
      <w:r>
        <w:rPr>
          <w:sz w:val="28"/>
          <w:szCs w:val="28"/>
        </w:rPr>
        <w:t>1.2     Aplicație web de managementul task-urilor si a responsabilitaților într-o companie………………………………………………………………….</w:t>
      </w:r>
    </w:p>
    <w:p w14:paraId="315479B2" w14:textId="77777777" w:rsidR="00F346CA" w:rsidRDefault="00F346CA">
      <w:pPr>
        <w:spacing w:before="7" w:line="100" w:lineRule="exact"/>
        <w:rPr>
          <w:sz w:val="11"/>
          <w:szCs w:val="11"/>
        </w:rPr>
      </w:pPr>
    </w:p>
    <w:p w14:paraId="10CD7B35" w14:textId="77777777" w:rsidR="00F346CA" w:rsidRDefault="00F346CA">
      <w:pPr>
        <w:spacing w:line="200" w:lineRule="exact"/>
      </w:pPr>
    </w:p>
    <w:p w14:paraId="35FC560E" w14:textId="77777777" w:rsidR="00F346CA" w:rsidRDefault="001362AE">
      <w:pPr>
        <w:ind w:left="472"/>
        <w:rPr>
          <w:sz w:val="28"/>
          <w:szCs w:val="28"/>
        </w:rPr>
      </w:pPr>
      <w:r>
        <w:rPr>
          <w:b/>
          <w:sz w:val="28"/>
          <w:szCs w:val="28"/>
        </w:rPr>
        <w:t>2.  Tehnologii folosite în cadrul aplicației</w:t>
      </w:r>
    </w:p>
    <w:p w14:paraId="2C7E1A99" w14:textId="27FB4584" w:rsidR="00F346CA" w:rsidRDefault="001362AE">
      <w:pPr>
        <w:spacing w:before="2"/>
        <w:ind w:left="832"/>
        <w:rPr>
          <w:sz w:val="28"/>
          <w:szCs w:val="28"/>
        </w:rPr>
      </w:pPr>
      <w:r>
        <w:rPr>
          <w:sz w:val="28"/>
          <w:szCs w:val="28"/>
        </w:rPr>
        <w:t xml:space="preserve">2.1     </w:t>
      </w:r>
      <w:r w:rsidR="00272988">
        <w:rPr>
          <w:sz w:val="28"/>
          <w:szCs w:val="28"/>
        </w:rPr>
        <w:t>ASP.N</w:t>
      </w:r>
      <w:r w:rsidR="004514EE">
        <w:rPr>
          <w:sz w:val="28"/>
          <w:szCs w:val="28"/>
        </w:rPr>
        <w:t>ET…………………………………………………</w:t>
      </w:r>
    </w:p>
    <w:p w14:paraId="7CCF2C4E" w14:textId="15399D7F" w:rsidR="00F346CA" w:rsidRDefault="001362AE">
      <w:pPr>
        <w:spacing w:line="320" w:lineRule="exact"/>
        <w:ind w:left="832"/>
        <w:rPr>
          <w:sz w:val="28"/>
          <w:szCs w:val="28"/>
        </w:rPr>
      </w:pPr>
      <w:r>
        <w:rPr>
          <w:sz w:val="28"/>
          <w:szCs w:val="28"/>
        </w:rPr>
        <w:t xml:space="preserve">2.2     </w:t>
      </w:r>
      <w:r w:rsidR="00272988">
        <w:rPr>
          <w:sz w:val="28"/>
          <w:szCs w:val="28"/>
        </w:rPr>
        <w:t>C#..................................................................................</w:t>
      </w:r>
      <w:r w:rsidR="004514EE">
        <w:rPr>
          <w:sz w:val="28"/>
          <w:szCs w:val="28"/>
        </w:rPr>
        <w:t>......</w:t>
      </w:r>
    </w:p>
    <w:p w14:paraId="32E3AC8A" w14:textId="0C7709AE" w:rsidR="00F346CA" w:rsidRDefault="001362AE">
      <w:pPr>
        <w:spacing w:before="2"/>
        <w:ind w:left="832"/>
        <w:rPr>
          <w:sz w:val="28"/>
          <w:szCs w:val="28"/>
        </w:rPr>
      </w:pPr>
      <w:r>
        <w:rPr>
          <w:sz w:val="28"/>
          <w:szCs w:val="28"/>
        </w:rPr>
        <w:t xml:space="preserve">2.3     </w:t>
      </w:r>
      <w:r w:rsidR="00003A29">
        <w:rPr>
          <w:sz w:val="28"/>
          <w:szCs w:val="28"/>
        </w:rPr>
        <w:t>SQL</w:t>
      </w:r>
      <w:r w:rsidR="004514EE">
        <w:rPr>
          <w:sz w:val="28"/>
          <w:szCs w:val="28"/>
        </w:rPr>
        <w:t xml:space="preserve"> Server…………………………………………………</w:t>
      </w:r>
    </w:p>
    <w:p w14:paraId="635EFBE1" w14:textId="1A68FFDF" w:rsidR="00F346CA" w:rsidRDefault="001362AE">
      <w:pPr>
        <w:spacing w:line="320" w:lineRule="exact"/>
        <w:ind w:left="832"/>
        <w:rPr>
          <w:sz w:val="28"/>
          <w:szCs w:val="28"/>
        </w:rPr>
      </w:pPr>
      <w:r>
        <w:rPr>
          <w:sz w:val="28"/>
          <w:szCs w:val="28"/>
        </w:rPr>
        <w:t xml:space="preserve">2.4     </w:t>
      </w:r>
      <w:r w:rsidR="00914387">
        <w:rPr>
          <w:sz w:val="28"/>
          <w:szCs w:val="28"/>
        </w:rPr>
        <w:t>Entity F</w:t>
      </w:r>
      <w:r w:rsidR="004514EE">
        <w:rPr>
          <w:sz w:val="28"/>
          <w:szCs w:val="28"/>
        </w:rPr>
        <w:t>ramework…………………………………………</w:t>
      </w:r>
    </w:p>
    <w:p w14:paraId="4F6FD42F" w14:textId="179963D9" w:rsidR="00F346CA" w:rsidRDefault="001362AE" w:rsidP="00003A29">
      <w:pPr>
        <w:spacing w:before="2"/>
        <w:ind w:left="832"/>
        <w:rPr>
          <w:sz w:val="28"/>
          <w:szCs w:val="28"/>
        </w:rPr>
      </w:pPr>
      <w:r>
        <w:rPr>
          <w:sz w:val="28"/>
          <w:szCs w:val="28"/>
        </w:rPr>
        <w:t xml:space="preserve">2.5     </w:t>
      </w:r>
      <w:r w:rsidR="004514EE">
        <w:rPr>
          <w:sz w:val="28"/>
          <w:szCs w:val="28"/>
        </w:rPr>
        <w:t>HTML………………………………………………………</w:t>
      </w:r>
    </w:p>
    <w:p w14:paraId="102C0191" w14:textId="53759A35" w:rsidR="00F346CA" w:rsidRDefault="00003A29">
      <w:pPr>
        <w:spacing w:before="2"/>
        <w:ind w:left="832"/>
        <w:rPr>
          <w:sz w:val="28"/>
          <w:szCs w:val="28"/>
        </w:rPr>
      </w:pPr>
      <w:r>
        <w:rPr>
          <w:sz w:val="28"/>
          <w:szCs w:val="28"/>
        </w:rPr>
        <w:t>2.6</w:t>
      </w:r>
      <w:r w:rsidR="001362AE">
        <w:rPr>
          <w:sz w:val="28"/>
          <w:szCs w:val="28"/>
        </w:rPr>
        <w:t xml:space="preserve">     </w:t>
      </w:r>
      <w:r w:rsidR="006F7068">
        <w:rPr>
          <w:sz w:val="28"/>
          <w:szCs w:val="28"/>
        </w:rPr>
        <w:t>JavaScript</w:t>
      </w:r>
      <w:r w:rsidR="002F422A">
        <w:rPr>
          <w:sz w:val="28"/>
          <w:szCs w:val="28"/>
        </w:rPr>
        <w:t>/j</w:t>
      </w:r>
      <w:r w:rsidR="00DC7CDC">
        <w:rPr>
          <w:sz w:val="28"/>
          <w:szCs w:val="28"/>
        </w:rPr>
        <w:t>Query</w:t>
      </w:r>
      <w:r w:rsidR="004514EE">
        <w:rPr>
          <w:sz w:val="28"/>
          <w:szCs w:val="28"/>
        </w:rPr>
        <w:t>……………………………………………</w:t>
      </w:r>
    </w:p>
    <w:p w14:paraId="0344E023" w14:textId="47EA91D7" w:rsidR="00F346CA" w:rsidRDefault="00003A29">
      <w:pPr>
        <w:spacing w:before="2"/>
        <w:ind w:left="832"/>
        <w:rPr>
          <w:sz w:val="28"/>
          <w:szCs w:val="28"/>
        </w:rPr>
      </w:pPr>
      <w:r>
        <w:rPr>
          <w:sz w:val="28"/>
          <w:szCs w:val="28"/>
        </w:rPr>
        <w:t>2.7</w:t>
      </w:r>
      <w:r w:rsidR="001362AE">
        <w:rPr>
          <w:sz w:val="28"/>
          <w:szCs w:val="28"/>
        </w:rPr>
        <w:t xml:space="preserve">     </w:t>
      </w:r>
      <w:r w:rsidR="004514EE">
        <w:rPr>
          <w:sz w:val="28"/>
          <w:szCs w:val="28"/>
        </w:rPr>
        <w:t>CSS…………………………………………………………</w:t>
      </w:r>
    </w:p>
    <w:p w14:paraId="045744A2" w14:textId="7C946F80" w:rsidR="00F346CA" w:rsidRDefault="00003A29">
      <w:pPr>
        <w:spacing w:line="320" w:lineRule="exact"/>
        <w:ind w:left="832"/>
        <w:rPr>
          <w:sz w:val="28"/>
          <w:szCs w:val="28"/>
        </w:rPr>
      </w:pPr>
      <w:r>
        <w:rPr>
          <w:sz w:val="28"/>
          <w:szCs w:val="28"/>
        </w:rPr>
        <w:t>2.8</w:t>
      </w:r>
      <w:r w:rsidR="001362AE">
        <w:rPr>
          <w:sz w:val="28"/>
          <w:szCs w:val="28"/>
        </w:rPr>
        <w:t xml:space="preserve">     Jenk</w:t>
      </w:r>
      <w:r w:rsidR="004514EE">
        <w:rPr>
          <w:sz w:val="28"/>
          <w:szCs w:val="28"/>
        </w:rPr>
        <w:t>ins……………………………………………………</w:t>
      </w:r>
    </w:p>
    <w:p w14:paraId="22F0AAE3" w14:textId="7178C72C" w:rsidR="00F346CA" w:rsidRDefault="00003A29">
      <w:pPr>
        <w:spacing w:before="2"/>
        <w:ind w:left="832"/>
        <w:rPr>
          <w:sz w:val="28"/>
          <w:szCs w:val="28"/>
        </w:rPr>
      </w:pPr>
      <w:r>
        <w:rPr>
          <w:sz w:val="28"/>
          <w:szCs w:val="28"/>
        </w:rPr>
        <w:t>2.9</w:t>
      </w:r>
      <w:r w:rsidR="001362AE">
        <w:rPr>
          <w:sz w:val="28"/>
          <w:szCs w:val="28"/>
        </w:rPr>
        <w:t xml:space="preserve">   </w:t>
      </w:r>
      <w:r>
        <w:rPr>
          <w:sz w:val="28"/>
          <w:szCs w:val="28"/>
        </w:rPr>
        <w:t xml:space="preserve">  </w:t>
      </w:r>
      <w:r w:rsidR="004514EE">
        <w:rPr>
          <w:sz w:val="28"/>
          <w:szCs w:val="28"/>
        </w:rPr>
        <w:t>IIS…………………………………………………………</w:t>
      </w:r>
    </w:p>
    <w:p w14:paraId="53C01025" w14:textId="33DAC971" w:rsidR="00B94178" w:rsidRDefault="00B94178">
      <w:pPr>
        <w:spacing w:before="2"/>
        <w:ind w:left="832"/>
        <w:rPr>
          <w:sz w:val="28"/>
          <w:szCs w:val="28"/>
        </w:rPr>
      </w:pPr>
      <w:r>
        <w:rPr>
          <w:sz w:val="28"/>
          <w:szCs w:val="28"/>
        </w:rPr>
        <w:t>2.10</w:t>
      </w:r>
      <w:r>
        <w:rPr>
          <w:sz w:val="28"/>
          <w:szCs w:val="28"/>
        </w:rPr>
        <w:tab/>
        <w:t xml:space="preserve"> Newtonsoft </w:t>
      </w:r>
      <w:r w:rsidRPr="00B94178">
        <w:rPr>
          <w:sz w:val="28"/>
          <w:szCs w:val="28"/>
        </w:rPr>
        <w:t>Json.NET</w:t>
      </w:r>
      <w:r>
        <w:rPr>
          <w:sz w:val="28"/>
          <w:szCs w:val="28"/>
        </w:rPr>
        <w:t>...........................................................</w:t>
      </w:r>
      <w:bookmarkStart w:id="0" w:name="_GoBack"/>
      <w:bookmarkEnd w:id="0"/>
    </w:p>
    <w:p w14:paraId="05D87B22" w14:textId="77777777" w:rsidR="00F346CA" w:rsidRDefault="00F346CA">
      <w:pPr>
        <w:spacing w:before="1" w:line="120" w:lineRule="exact"/>
        <w:rPr>
          <w:sz w:val="12"/>
          <w:szCs w:val="12"/>
        </w:rPr>
      </w:pPr>
    </w:p>
    <w:p w14:paraId="5CF8862D" w14:textId="77777777" w:rsidR="00F346CA" w:rsidRDefault="00F346CA">
      <w:pPr>
        <w:spacing w:line="200" w:lineRule="exact"/>
      </w:pPr>
    </w:p>
    <w:p w14:paraId="45406518" w14:textId="77777777" w:rsidR="00F346CA" w:rsidRDefault="001362AE">
      <w:pPr>
        <w:ind w:left="472"/>
        <w:rPr>
          <w:sz w:val="28"/>
          <w:szCs w:val="28"/>
        </w:rPr>
      </w:pPr>
      <w:r>
        <w:rPr>
          <w:b/>
          <w:sz w:val="28"/>
          <w:szCs w:val="28"/>
        </w:rPr>
        <w:t>3.  Descrierea aplicației</w:t>
      </w:r>
    </w:p>
    <w:p w14:paraId="52732BB9" w14:textId="77777777" w:rsidR="00F346CA" w:rsidRDefault="001362AE">
      <w:pPr>
        <w:spacing w:before="2"/>
        <w:ind w:left="832"/>
        <w:rPr>
          <w:sz w:val="28"/>
          <w:szCs w:val="28"/>
        </w:rPr>
      </w:pPr>
      <w:r>
        <w:rPr>
          <w:sz w:val="28"/>
          <w:szCs w:val="28"/>
        </w:rPr>
        <w:t>3.1     Prezentare generala…………………………………………………………</w:t>
      </w:r>
    </w:p>
    <w:p w14:paraId="27614887" w14:textId="77777777" w:rsidR="00F346CA" w:rsidRDefault="001362AE">
      <w:pPr>
        <w:spacing w:before="2"/>
        <w:ind w:left="832"/>
        <w:rPr>
          <w:sz w:val="28"/>
          <w:szCs w:val="28"/>
        </w:rPr>
      </w:pPr>
      <w:r>
        <w:rPr>
          <w:sz w:val="28"/>
          <w:szCs w:val="28"/>
        </w:rPr>
        <w:t>3.2     Descrierea cazurilor de utilizare a aplicației………………………………..</w:t>
      </w:r>
    </w:p>
    <w:p w14:paraId="5A28213B" w14:textId="77777777" w:rsidR="00F346CA" w:rsidRDefault="001362AE">
      <w:pPr>
        <w:spacing w:line="320" w:lineRule="exact"/>
        <w:ind w:left="832"/>
        <w:rPr>
          <w:sz w:val="28"/>
          <w:szCs w:val="28"/>
        </w:rPr>
      </w:pPr>
      <w:r>
        <w:rPr>
          <w:sz w:val="28"/>
          <w:szCs w:val="28"/>
        </w:rPr>
        <w:t>3.3     Prezentarea interfeței grafice……………………………………………….</w:t>
      </w:r>
    </w:p>
    <w:p w14:paraId="508FCB7E" w14:textId="77777777" w:rsidR="00F346CA" w:rsidRDefault="00F346CA">
      <w:pPr>
        <w:spacing w:before="1" w:line="120" w:lineRule="exact"/>
        <w:rPr>
          <w:sz w:val="12"/>
          <w:szCs w:val="12"/>
        </w:rPr>
      </w:pPr>
    </w:p>
    <w:p w14:paraId="377E92AA" w14:textId="77777777" w:rsidR="00F346CA" w:rsidRDefault="00F346CA">
      <w:pPr>
        <w:spacing w:line="200" w:lineRule="exact"/>
      </w:pPr>
    </w:p>
    <w:p w14:paraId="0DCD6132" w14:textId="77777777" w:rsidR="00F346CA" w:rsidRDefault="001362AE">
      <w:pPr>
        <w:ind w:left="472"/>
        <w:rPr>
          <w:sz w:val="28"/>
          <w:szCs w:val="28"/>
        </w:rPr>
      </w:pPr>
      <w:r>
        <w:rPr>
          <w:b/>
          <w:sz w:val="28"/>
          <w:szCs w:val="28"/>
        </w:rPr>
        <w:t>4.  Posibile dezvoltări ale aplicației si concluzii</w:t>
      </w:r>
    </w:p>
    <w:p w14:paraId="1B16820C" w14:textId="77777777" w:rsidR="00F346CA" w:rsidRDefault="00F346CA">
      <w:pPr>
        <w:spacing w:before="4" w:line="120" w:lineRule="exact"/>
        <w:rPr>
          <w:sz w:val="12"/>
          <w:szCs w:val="12"/>
        </w:rPr>
      </w:pPr>
    </w:p>
    <w:p w14:paraId="4987D9C1" w14:textId="77777777" w:rsidR="00F346CA" w:rsidRDefault="00F346CA">
      <w:pPr>
        <w:spacing w:line="200" w:lineRule="exact"/>
      </w:pPr>
    </w:p>
    <w:p w14:paraId="16D691F3" w14:textId="4AAE0493" w:rsidR="00A0627E" w:rsidRDefault="001362AE" w:rsidP="00A033D1">
      <w:pPr>
        <w:ind w:left="112"/>
        <w:rPr>
          <w:b/>
          <w:sz w:val="28"/>
          <w:szCs w:val="28"/>
        </w:rPr>
      </w:pPr>
      <w:r>
        <w:rPr>
          <w:b/>
          <w:sz w:val="28"/>
          <w:szCs w:val="28"/>
        </w:rPr>
        <w:t>BIBLIOGRAFIE</w:t>
      </w:r>
    </w:p>
    <w:p w14:paraId="74C592F6" w14:textId="77777777" w:rsidR="007A2876" w:rsidRDefault="007A2876" w:rsidP="00A033D1">
      <w:pPr>
        <w:ind w:left="112"/>
        <w:rPr>
          <w:b/>
          <w:sz w:val="28"/>
          <w:szCs w:val="28"/>
        </w:rPr>
      </w:pPr>
    </w:p>
    <w:p w14:paraId="5AA3EAB7" w14:textId="77777777" w:rsidR="007A2876" w:rsidRDefault="007A2876" w:rsidP="00A033D1">
      <w:pPr>
        <w:ind w:left="112"/>
        <w:rPr>
          <w:b/>
          <w:sz w:val="28"/>
          <w:szCs w:val="28"/>
        </w:rPr>
      </w:pPr>
    </w:p>
    <w:p w14:paraId="5D70585A" w14:textId="77777777" w:rsidR="007A2876" w:rsidRDefault="007A2876" w:rsidP="00A033D1">
      <w:pPr>
        <w:ind w:left="112"/>
        <w:rPr>
          <w:b/>
          <w:sz w:val="28"/>
          <w:szCs w:val="28"/>
        </w:rPr>
      </w:pPr>
    </w:p>
    <w:p w14:paraId="39FA67C9" w14:textId="77777777" w:rsidR="007A2876" w:rsidRDefault="007A2876" w:rsidP="00A033D1">
      <w:pPr>
        <w:ind w:left="112"/>
        <w:rPr>
          <w:b/>
          <w:sz w:val="28"/>
          <w:szCs w:val="28"/>
        </w:rPr>
      </w:pPr>
    </w:p>
    <w:p w14:paraId="566C63DC" w14:textId="77777777" w:rsidR="007A2876" w:rsidRDefault="007A2876" w:rsidP="00A033D1">
      <w:pPr>
        <w:ind w:left="112"/>
        <w:rPr>
          <w:b/>
          <w:sz w:val="28"/>
          <w:szCs w:val="28"/>
        </w:rPr>
      </w:pPr>
    </w:p>
    <w:p w14:paraId="173FC099" w14:textId="77777777" w:rsidR="007A2876" w:rsidRDefault="007A2876" w:rsidP="00A033D1">
      <w:pPr>
        <w:ind w:left="112"/>
        <w:rPr>
          <w:b/>
          <w:sz w:val="28"/>
          <w:szCs w:val="28"/>
        </w:rPr>
      </w:pPr>
    </w:p>
    <w:p w14:paraId="03CC609D" w14:textId="77777777" w:rsidR="007A2876" w:rsidRDefault="007A2876" w:rsidP="00A033D1">
      <w:pPr>
        <w:ind w:left="112"/>
        <w:rPr>
          <w:b/>
          <w:sz w:val="28"/>
          <w:szCs w:val="28"/>
        </w:rPr>
      </w:pPr>
    </w:p>
    <w:p w14:paraId="52A30EE5" w14:textId="77777777" w:rsidR="007A2876" w:rsidRDefault="007A2876" w:rsidP="00A033D1">
      <w:pPr>
        <w:ind w:left="112"/>
        <w:rPr>
          <w:b/>
          <w:sz w:val="28"/>
          <w:szCs w:val="28"/>
        </w:rPr>
      </w:pPr>
    </w:p>
    <w:p w14:paraId="547F594E" w14:textId="77777777" w:rsidR="007A2876" w:rsidRDefault="007A2876" w:rsidP="00A033D1">
      <w:pPr>
        <w:ind w:left="112"/>
        <w:rPr>
          <w:b/>
          <w:sz w:val="28"/>
          <w:szCs w:val="28"/>
        </w:rPr>
      </w:pPr>
    </w:p>
    <w:p w14:paraId="3491F7AD" w14:textId="77777777" w:rsidR="007A2876" w:rsidRDefault="007A2876" w:rsidP="00A033D1">
      <w:pPr>
        <w:ind w:left="112"/>
        <w:rPr>
          <w:b/>
          <w:sz w:val="28"/>
          <w:szCs w:val="28"/>
        </w:rPr>
      </w:pPr>
    </w:p>
    <w:p w14:paraId="5ED788BA" w14:textId="77777777" w:rsidR="007A2876" w:rsidRDefault="007A2876" w:rsidP="00A033D1">
      <w:pPr>
        <w:ind w:left="112"/>
        <w:rPr>
          <w:b/>
          <w:sz w:val="28"/>
          <w:szCs w:val="28"/>
        </w:rPr>
      </w:pPr>
    </w:p>
    <w:p w14:paraId="0DA54275" w14:textId="77777777" w:rsidR="007A2876" w:rsidRDefault="007A2876" w:rsidP="00A033D1">
      <w:pPr>
        <w:ind w:left="112"/>
        <w:rPr>
          <w:b/>
          <w:sz w:val="28"/>
          <w:szCs w:val="28"/>
        </w:rPr>
      </w:pPr>
    </w:p>
    <w:p w14:paraId="17F331C9" w14:textId="77777777" w:rsidR="007A2876" w:rsidRDefault="007A2876" w:rsidP="00A033D1">
      <w:pPr>
        <w:ind w:left="112"/>
        <w:rPr>
          <w:b/>
          <w:sz w:val="28"/>
          <w:szCs w:val="28"/>
        </w:rPr>
      </w:pPr>
    </w:p>
    <w:p w14:paraId="67C9B718" w14:textId="77777777" w:rsidR="007A2876" w:rsidRDefault="007A2876" w:rsidP="00A033D1">
      <w:pPr>
        <w:ind w:left="112"/>
        <w:rPr>
          <w:b/>
          <w:sz w:val="28"/>
          <w:szCs w:val="28"/>
        </w:rPr>
      </w:pPr>
    </w:p>
    <w:p w14:paraId="40821412" w14:textId="77777777" w:rsidR="007A2876" w:rsidRDefault="007A2876" w:rsidP="00A033D1">
      <w:pPr>
        <w:ind w:left="112"/>
        <w:rPr>
          <w:b/>
          <w:sz w:val="28"/>
          <w:szCs w:val="28"/>
        </w:rPr>
      </w:pPr>
    </w:p>
    <w:p w14:paraId="5948D625" w14:textId="77777777" w:rsidR="007A2876" w:rsidRDefault="007A2876" w:rsidP="00A033D1">
      <w:pPr>
        <w:ind w:left="112"/>
        <w:rPr>
          <w:b/>
          <w:sz w:val="28"/>
          <w:szCs w:val="28"/>
        </w:rPr>
      </w:pPr>
    </w:p>
    <w:p w14:paraId="5A4C40F3" w14:textId="77777777" w:rsidR="007A2876" w:rsidRDefault="007A2876" w:rsidP="00A033D1">
      <w:pPr>
        <w:ind w:left="112"/>
        <w:rPr>
          <w:b/>
          <w:sz w:val="28"/>
          <w:szCs w:val="28"/>
        </w:rPr>
      </w:pPr>
    </w:p>
    <w:p w14:paraId="3A649F9E" w14:textId="77777777" w:rsidR="007A2876" w:rsidRDefault="007A2876" w:rsidP="00A033D1">
      <w:pPr>
        <w:ind w:left="112"/>
        <w:rPr>
          <w:b/>
          <w:sz w:val="28"/>
          <w:szCs w:val="28"/>
        </w:rPr>
      </w:pPr>
    </w:p>
    <w:p w14:paraId="414C351C" w14:textId="77777777" w:rsidR="007A2876" w:rsidRDefault="007A2876" w:rsidP="00A033D1">
      <w:pPr>
        <w:ind w:left="112"/>
        <w:rPr>
          <w:b/>
          <w:sz w:val="28"/>
          <w:szCs w:val="28"/>
        </w:rPr>
      </w:pPr>
    </w:p>
    <w:p w14:paraId="7A7D8641" w14:textId="77777777" w:rsidR="002F422A" w:rsidRDefault="002F422A" w:rsidP="00A033D1">
      <w:pPr>
        <w:ind w:left="112"/>
        <w:rPr>
          <w:b/>
          <w:sz w:val="28"/>
          <w:szCs w:val="28"/>
        </w:rPr>
      </w:pPr>
    </w:p>
    <w:p w14:paraId="3C9472DC" w14:textId="77777777" w:rsidR="002F422A" w:rsidRDefault="002F422A" w:rsidP="00A033D1">
      <w:pPr>
        <w:ind w:left="112"/>
        <w:rPr>
          <w:b/>
          <w:sz w:val="28"/>
          <w:szCs w:val="28"/>
        </w:rPr>
      </w:pPr>
    </w:p>
    <w:p w14:paraId="26073685" w14:textId="77777777" w:rsidR="002F422A" w:rsidRDefault="002F422A" w:rsidP="00A033D1">
      <w:pPr>
        <w:ind w:left="112"/>
        <w:rPr>
          <w:b/>
          <w:sz w:val="28"/>
          <w:szCs w:val="28"/>
        </w:rPr>
      </w:pPr>
    </w:p>
    <w:p w14:paraId="7DC34290" w14:textId="77777777" w:rsidR="002F422A" w:rsidRDefault="002F422A" w:rsidP="00A033D1">
      <w:pPr>
        <w:ind w:left="112"/>
        <w:rPr>
          <w:b/>
          <w:sz w:val="28"/>
          <w:szCs w:val="28"/>
        </w:rPr>
      </w:pPr>
    </w:p>
    <w:p w14:paraId="46DD7BA2" w14:textId="77777777" w:rsidR="002F422A" w:rsidRDefault="002F422A" w:rsidP="00A033D1">
      <w:pPr>
        <w:ind w:left="112"/>
        <w:rPr>
          <w:b/>
          <w:sz w:val="28"/>
          <w:szCs w:val="28"/>
        </w:rPr>
      </w:pPr>
    </w:p>
    <w:p w14:paraId="39DCD04A" w14:textId="77777777" w:rsidR="002F422A" w:rsidRDefault="002F422A" w:rsidP="00A033D1">
      <w:pPr>
        <w:ind w:left="112"/>
        <w:rPr>
          <w:b/>
          <w:sz w:val="28"/>
          <w:szCs w:val="28"/>
        </w:rPr>
      </w:pPr>
    </w:p>
    <w:p w14:paraId="672F89F0" w14:textId="77777777" w:rsidR="002F422A" w:rsidRDefault="002F422A" w:rsidP="00A033D1">
      <w:pPr>
        <w:ind w:left="112"/>
        <w:rPr>
          <w:b/>
          <w:sz w:val="28"/>
          <w:szCs w:val="28"/>
        </w:rPr>
      </w:pPr>
    </w:p>
    <w:p w14:paraId="239E3C4E" w14:textId="77777777" w:rsidR="007A2876" w:rsidRDefault="007A2876" w:rsidP="00A033D1">
      <w:pPr>
        <w:ind w:left="112"/>
        <w:rPr>
          <w:b/>
          <w:sz w:val="28"/>
          <w:szCs w:val="28"/>
        </w:rPr>
      </w:pPr>
    </w:p>
    <w:p w14:paraId="2908E972" w14:textId="77777777" w:rsidR="003C7457" w:rsidRDefault="003C7457" w:rsidP="003C7457">
      <w:pPr>
        <w:pStyle w:val="ListParagraph"/>
        <w:ind w:left="832"/>
        <w:rPr>
          <w:b/>
          <w:sz w:val="32"/>
          <w:szCs w:val="32"/>
        </w:rPr>
      </w:pPr>
    </w:p>
    <w:p w14:paraId="087C3A9B" w14:textId="40941C9C" w:rsidR="007A2876" w:rsidRPr="002F422A" w:rsidRDefault="00046748" w:rsidP="002F422A">
      <w:pPr>
        <w:pStyle w:val="ListParagraph"/>
        <w:numPr>
          <w:ilvl w:val="0"/>
          <w:numId w:val="2"/>
        </w:numPr>
        <w:jc w:val="center"/>
        <w:rPr>
          <w:b/>
          <w:sz w:val="32"/>
          <w:szCs w:val="32"/>
        </w:rPr>
      </w:pPr>
      <w:r w:rsidRPr="002F422A">
        <w:rPr>
          <w:b/>
          <w:sz w:val="32"/>
          <w:szCs w:val="32"/>
        </w:rPr>
        <w:t>Introducere</w:t>
      </w:r>
    </w:p>
    <w:p w14:paraId="0D1A6278" w14:textId="77777777" w:rsidR="00046748" w:rsidRPr="00046748" w:rsidRDefault="00046748" w:rsidP="00046748">
      <w:pPr>
        <w:pStyle w:val="ListParagraph"/>
        <w:ind w:left="832"/>
        <w:rPr>
          <w:b/>
          <w:sz w:val="24"/>
          <w:szCs w:val="24"/>
        </w:rPr>
      </w:pPr>
    </w:p>
    <w:p w14:paraId="4B3EBAE1" w14:textId="77777777" w:rsidR="00046748" w:rsidRDefault="00046748" w:rsidP="00046748">
      <w:pPr>
        <w:pStyle w:val="ListParagraph"/>
        <w:ind w:left="832"/>
        <w:rPr>
          <w:b/>
          <w:sz w:val="24"/>
          <w:szCs w:val="24"/>
        </w:rPr>
      </w:pPr>
    </w:p>
    <w:p w14:paraId="4840483F" w14:textId="77777777" w:rsidR="00046748" w:rsidRDefault="00046748" w:rsidP="00046748">
      <w:pPr>
        <w:pStyle w:val="ListParagraph"/>
        <w:ind w:left="832"/>
        <w:rPr>
          <w:b/>
          <w:sz w:val="24"/>
          <w:szCs w:val="24"/>
        </w:rPr>
      </w:pPr>
    </w:p>
    <w:p w14:paraId="404B607D" w14:textId="77777777" w:rsidR="00E37F91" w:rsidRDefault="00E37F91" w:rsidP="00046748">
      <w:pPr>
        <w:pStyle w:val="ListParagraph"/>
        <w:ind w:left="832"/>
        <w:rPr>
          <w:b/>
          <w:sz w:val="24"/>
          <w:szCs w:val="24"/>
        </w:rPr>
      </w:pPr>
    </w:p>
    <w:p w14:paraId="26C180A4" w14:textId="1A3881F7" w:rsidR="00E37F91" w:rsidRDefault="00545F25" w:rsidP="00545F25">
      <w:pPr>
        <w:pStyle w:val="ListParagraph"/>
        <w:numPr>
          <w:ilvl w:val="1"/>
          <w:numId w:val="2"/>
        </w:numPr>
        <w:rPr>
          <w:b/>
          <w:sz w:val="24"/>
          <w:szCs w:val="24"/>
        </w:rPr>
      </w:pPr>
      <w:r>
        <w:rPr>
          <w:b/>
          <w:sz w:val="24"/>
          <w:szCs w:val="24"/>
        </w:rPr>
        <w:t xml:space="preserve">Motivatie </w:t>
      </w:r>
    </w:p>
    <w:p w14:paraId="5B4DCB08" w14:textId="77777777" w:rsidR="00545F25" w:rsidRDefault="00545F25" w:rsidP="00545F25">
      <w:pPr>
        <w:pStyle w:val="ListParagraph"/>
        <w:ind w:left="1192"/>
        <w:rPr>
          <w:b/>
          <w:sz w:val="24"/>
          <w:szCs w:val="24"/>
        </w:rPr>
      </w:pPr>
    </w:p>
    <w:p w14:paraId="31E231DA" w14:textId="780F92BC" w:rsidR="00545F25" w:rsidRDefault="00E55061" w:rsidP="005B3972">
      <w:pPr>
        <w:spacing w:after="158" w:line="360" w:lineRule="auto"/>
        <w:ind w:firstLine="112"/>
        <w:jc w:val="both"/>
      </w:pPr>
      <w:r>
        <w:t>Aceasta aplicatie a fost dezvoltata datorita nevoii unui soft care sa centralizeze task-urile si responsabilitatile oamenilor din cadrul departamentului.</w:t>
      </w:r>
      <w:r w:rsidR="00CD2B5E">
        <w:t xml:space="preserve"> </w:t>
      </w:r>
      <w:r w:rsidR="00CD7DC2">
        <w:t>Vechea metoda de verificare a task-urilor era ca fiecare angajat sa verifice pe mai multe platforme si in diverse documente. Iar in cazul responsabilitatilor se folosea un document de tip</w:t>
      </w:r>
      <w:r w:rsidR="00D30078">
        <w:t xml:space="preserve"> Excel</w:t>
      </w:r>
      <w:r w:rsidR="00CD7DC2">
        <w:t xml:space="preserve">, care era mentinut de o singura persoana, in care erau centralizate </w:t>
      </w:r>
      <w:r w:rsidR="00E5237F">
        <w:t>responsabilitatile principalilor oameni de pe proiecte.</w:t>
      </w:r>
    </w:p>
    <w:p w14:paraId="0DE5CFDD" w14:textId="0296C9EB" w:rsidR="00E5237F" w:rsidRDefault="00E5237F" w:rsidP="005B3972">
      <w:pPr>
        <w:spacing w:after="158" w:line="360" w:lineRule="auto"/>
        <w:ind w:firstLine="112"/>
        <w:jc w:val="both"/>
      </w:pPr>
      <w:r>
        <w:t xml:space="preserve">Avantajele utilizarii acestei aplicatii in comparatie cu vechea metoda in cazul centralizarii task-urilor : </w:t>
      </w:r>
      <w:r w:rsidR="00B567D9">
        <w:t xml:space="preserve">reducerea timpului necesar </w:t>
      </w:r>
      <w:r w:rsidR="00C524C5">
        <w:t xml:space="preserve">verificarii task-urilor deoarece acestea sunt centralizate </w:t>
      </w:r>
      <w:r w:rsidR="00743B63">
        <w:t xml:space="preserve">intr-un singur view , informatiile sunt mai accesibile </w:t>
      </w:r>
      <w:r w:rsidR="00BF5862">
        <w:t xml:space="preserve">pentru ca </w:t>
      </w:r>
      <w:r w:rsidR="00BF5862">
        <w:lastRenderedPageBreak/>
        <w:t>nu necesita drepturi de acces, in cazul documentelor, si</w:t>
      </w:r>
      <w:r w:rsidR="00A50319">
        <w:t xml:space="preserve"> logarea pe anumite platforme , datele centralizate</w:t>
      </w:r>
      <w:r w:rsidR="005B3972">
        <w:t xml:space="preserve"> pot fi extrase in format Excel.</w:t>
      </w:r>
    </w:p>
    <w:p w14:paraId="342C2842" w14:textId="5BC717B4" w:rsidR="005B3972" w:rsidRDefault="005B3972" w:rsidP="005B3972">
      <w:pPr>
        <w:spacing w:after="158" w:line="360" w:lineRule="auto"/>
        <w:ind w:firstLine="112"/>
        <w:jc w:val="both"/>
      </w:pPr>
      <w:r>
        <w:t xml:space="preserve">Avantajele utilizarii acestei aplicatii in comparatie cu vechea metoda in cazul responsabilitatilor: actualitatea informatiilor poate fi mentinuta mult mai usor deoarece aceasta poate fi facuta de orice teamleader sau administrator , </w:t>
      </w:r>
      <w:r w:rsidR="00E96065">
        <w:t xml:space="preserve">informatiile centralizate pot fi vizualizate in mai multe moduri (ex: in functie de proiectul pe care lucreaza o persoana) , </w:t>
      </w:r>
      <w:r w:rsidR="00A13BA2">
        <w:t>se poate face export in documente de tip Excel , siguranta datelor este mult mai ridicata deoarece baza de date isi face backup automat si se poate face restore.</w:t>
      </w:r>
    </w:p>
    <w:p w14:paraId="78FCC0AE" w14:textId="4FD091DC" w:rsidR="00506CF4" w:rsidRPr="00506CF4" w:rsidRDefault="00506CF4" w:rsidP="00506CF4">
      <w:pPr>
        <w:pStyle w:val="ListParagraph"/>
        <w:numPr>
          <w:ilvl w:val="1"/>
          <w:numId w:val="2"/>
        </w:numPr>
        <w:spacing w:after="158" w:line="360" w:lineRule="auto"/>
        <w:jc w:val="both"/>
        <w:rPr>
          <w:b/>
          <w:sz w:val="24"/>
          <w:szCs w:val="24"/>
        </w:rPr>
      </w:pPr>
      <w:r w:rsidRPr="00506CF4">
        <w:rPr>
          <w:b/>
          <w:sz w:val="24"/>
          <w:szCs w:val="24"/>
        </w:rPr>
        <w:t>Aplicație web de managementul task-urilor si a responsabilitaților într-o companie</w:t>
      </w:r>
    </w:p>
    <w:p w14:paraId="5BF3671B" w14:textId="77777777" w:rsidR="00506CF4" w:rsidRPr="00506CF4" w:rsidRDefault="00506CF4" w:rsidP="00506CF4">
      <w:pPr>
        <w:spacing w:after="158" w:line="360" w:lineRule="auto"/>
        <w:ind w:left="112"/>
      </w:pPr>
    </w:p>
    <w:p w14:paraId="22240B02" w14:textId="45644D08" w:rsidR="00A13BA2" w:rsidRDefault="004D36FB" w:rsidP="005B3972">
      <w:pPr>
        <w:spacing w:after="158" w:line="360" w:lineRule="auto"/>
        <w:ind w:firstLine="112"/>
        <w:jc w:val="both"/>
      </w:pPr>
      <w:r>
        <w:t xml:space="preserve">Principalele cerinte ale aplicatiei sunt urmatoarele : </w:t>
      </w:r>
    </w:p>
    <w:p w14:paraId="0660A9F2" w14:textId="1A7C5A24" w:rsidR="004D36FB" w:rsidRDefault="004D36FB" w:rsidP="004D36FB">
      <w:pPr>
        <w:spacing w:after="158" w:line="360" w:lineRule="auto"/>
        <w:ind w:firstLine="112"/>
        <w:jc w:val="both"/>
      </w:pPr>
      <w:r w:rsidRPr="004D36FB">
        <w:t>-</w:t>
      </w:r>
      <w:r>
        <w:t xml:space="preserve"> </w:t>
      </w:r>
      <w:r w:rsidRPr="004D36FB">
        <w:t>un s</w:t>
      </w:r>
      <w:r>
        <w:t xml:space="preserve">istem de logare a utilizatorilor </w:t>
      </w:r>
    </w:p>
    <w:p w14:paraId="492C8AD2" w14:textId="63C353F1" w:rsidR="009B610F" w:rsidRDefault="009B610F" w:rsidP="004D36FB">
      <w:pPr>
        <w:spacing w:after="158" w:line="360" w:lineRule="auto"/>
        <w:ind w:firstLine="112"/>
        <w:jc w:val="both"/>
      </w:pPr>
      <w:r>
        <w:t xml:space="preserve">- afisarea centralizata a task-urilor si a responsabilitatilor </w:t>
      </w:r>
    </w:p>
    <w:p w14:paraId="2F9AE155" w14:textId="22EE5F12" w:rsidR="009B610F" w:rsidRDefault="009B610F" w:rsidP="004D36FB">
      <w:pPr>
        <w:spacing w:after="158" w:line="360" w:lineRule="auto"/>
        <w:ind w:firstLine="112"/>
        <w:jc w:val="both"/>
      </w:pPr>
      <w:r>
        <w:t>- filtrarea informatiilor in functie de o multitudine de parametri</w:t>
      </w:r>
    </w:p>
    <w:p w14:paraId="57782B20" w14:textId="04FADA46" w:rsidR="009B610F" w:rsidRDefault="009B610F" w:rsidP="004D36FB">
      <w:pPr>
        <w:spacing w:after="158" w:line="360" w:lineRule="auto"/>
        <w:ind w:firstLine="112"/>
        <w:jc w:val="both"/>
      </w:pPr>
      <w:r>
        <w:t xml:space="preserve">- sa aibe functie de cautare </w:t>
      </w:r>
    </w:p>
    <w:p w14:paraId="2DC1F5AE" w14:textId="655163C5" w:rsidR="009B610F" w:rsidRDefault="009B610F" w:rsidP="004D36FB">
      <w:pPr>
        <w:spacing w:after="158" w:line="360" w:lineRule="auto"/>
        <w:ind w:firstLine="112"/>
        <w:jc w:val="both"/>
      </w:pPr>
      <w:r>
        <w:t>- interfete pentru administrator si teamleader</w:t>
      </w:r>
    </w:p>
    <w:p w14:paraId="2519AEBE" w14:textId="104709C8" w:rsidR="009B610F" w:rsidRDefault="009B610F" w:rsidP="004D36FB">
      <w:pPr>
        <w:spacing w:after="158" w:line="360" w:lineRule="auto"/>
        <w:ind w:firstLine="112"/>
        <w:jc w:val="both"/>
      </w:pPr>
      <w:r>
        <w:t xml:space="preserve">- un sistem care face procesarea de documente si extrage informatiile </w:t>
      </w:r>
    </w:p>
    <w:p w14:paraId="104EEC57" w14:textId="00FB10F2" w:rsidR="009B610F" w:rsidRDefault="009B610F" w:rsidP="004D36FB">
      <w:pPr>
        <w:spacing w:after="158" w:line="360" w:lineRule="auto"/>
        <w:ind w:firstLine="112"/>
        <w:jc w:val="both"/>
      </w:pPr>
      <w:r>
        <w:t>- un sistem de automatizare pentru update si backup-ul bazei de date</w:t>
      </w:r>
    </w:p>
    <w:p w14:paraId="3AC5BEB3" w14:textId="77777777" w:rsidR="009B610F" w:rsidRDefault="009B610F" w:rsidP="004D36FB">
      <w:pPr>
        <w:spacing w:after="158" w:line="360" w:lineRule="auto"/>
        <w:ind w:firstLine="112"/>
        <w:jc w:val="both"/>
      </w:pPr>
    </w:p>
    <w:p w14:paraId="1840975A" w14:textId="77777777" w:rsidR="009B610F" w:rsidRPr="004D36FB" w:rsidRDefault="009B610F" w:rsidP="004D36FB">
      <w:pPr>
        <w:spacing w:after="158" w:line="360" w:lineRule="auto"/>
        <w:ind w:firstLine="112"/>
        <w:jc w:val="both"/>
      </w:pPr>
    </w:p>
    <w:p w14:paraId="6870D643" w14:textId="77777777" w:rsidR="00E37F91" w:rsidRDefault="00E37F91" w:rsidP="00046748">
      <w:pPr>
        <w:pStyle w:val="ListParagraph"/>
        <w:ind w:left="832"/>
        <w:rPr>
          <w:b/>
          <w:sz w:val="24"/>
          <w:szCs w:val="24"/>
        </w:rPr>
      </w:pPr>
    </w:p>
    <w:p w14:paraId="0735C86F" w14:textId="77777777" w:rsidR="00277FCF" w:rsidRDefault="00277FCF" w:rsidP="00272988">
      <w:pPr>
        <w:pStyle w:val="ListParagraph"/>
        <w:ind w:left="832"/>
        <w:jc w:val="center"/>
        <w:rPr>
          <w:b/>
          <w:sz w:val="32"/>
          <w:szCs w:val="32"/>
        </w:rPr>
      </w:pPr>
    </w:p>
    <w:p w14:paraId="4BD8BB81" w14:textId="4B31CAA4" w:rsidR="00E37F91" w:rsidRDefault="00272988" w:rsidP="00272988">
      <w:pPr>
        <w:pStyle w:val="ListParagraph"/>
        <w:ind w:left="832"/>
        <w:jc w:val="center"/>
        <w:rPr>
          <w:b/>
          <w:sz w:val="32"/>
          <w:szCs w:val="32"/>
        </w:rPr>
      </w:pPr>
      <w:r w:rsidRPr="00272988">
        <w:rPr>
          <w:b/>
          <w:sz w:val="32"/>
          <w:szCs w:val="32"/>
        </w:rPr>
        <w:t>II Tehnologii folosite în cadrul aplicației</w:t>
      </w:r>
    </w:p>
    <w:p w14:paraId="5037D7E2" w14:textId="77777777" w:rsidR="00272988" w:rsidRDefault="00272988" w:rsidP="00272988">
      <w:pPr>
        <w:pStyle w:val="ListParagraph"/>
        <w:ind w:left="832"/>
        <w:jc w:val="center"/>
        <w:rPr>
          <w:b/>
          <w:sz w:val="32"/>
          <w:szCs w:val="32"/>
        </w:rPr>
      </w:pPr>
    </w:p>
    <w:p w14:paraId="0961DEEF" w14:textId="0AB22489" w:rsidR="00272988" w:rsidRDefault="00272988" w:rsidP="00272988">
      <w:pPr>
        <w:pStyle w:val="ListParagraph"/>
        <w:spacing w:after="158"/>
        <w:ind w:left="0"/>
        <w:jc w:val="both"/>
        <w:rPr>
          <w:sz w:val="24"/>
          <w:szCs w:val="24"/>
        </w:rPr>
      </w:pPr>
      <w:r>
        <w:rPr>
          <w:sz w:val="24"/>
          <w:szCs w:val="24"/>
        </w:rPr>
        <w:tab/>
      </w:r>
    </w:p>
    <w:p w14:paraId="6F30479A" w14:textId="4D745191" w:rsidR="00272988" w:rsidRDefault="00272988" w:rsidP="00A23CEC">
      <w:pPr>
        <w:pStyle w:val="ListParagraph"/>
        <w:spacing w:after="158" w:line="360" w:lineRule="auto"/>
        <w:ind w:left="0"/>
        <w:jc w:val="both"/>
        <w:rPr>
          <w:b/>
          <w:sz w:val="24"/>
          <w:szCs w:val="24"/>
        </w:rPr>
      </w:pPr>
      <w:r>
        <w:rPr>
          <w:sz w:val="24"/>
          <w:szCs w:val="24"/>
        </w:rPr>
        <w:tab/>
      </w:r>
      <w:r w:rsidR="00F75016">
        <w:rPr>
          <w:b/>
          <w:sz w:val="24"/>
          <w:szCs w:val="24"/>
        </w:rPr>
        <w:t>2.1 ASP.NET</w:t>
      </w:r>
    </w:p>
    <w:p w14:paraId="363CC4CA" w14:textId="2891C710" w:rsidR="0028754C" w:rsidRPr="00F146AC" w:rsidRDefault="001015F6" w:rsidP="00A23CEC">
      <w:pPr>
        <w:spacing w:line="360" w:lineRule="auto"/>
        <w:ind w:firstLine="720"/>
        <w:jc w:val="both"/>
      </w:pPr>
      <w:r w:rsidRPr="001015F6">
        <w:t>ASP.NET este un model unific</w:t>
      </w:r>
      <w:r>
        <w:t>at de dezvoltare web integrat in</w:t>
      </w:r>
      <w:r w:rsidRPr="001015F6">
        <w:t xml:space="preserve"> .NET framework, conceput pentru a oferi servicii pentru a crea aplicații web dinamice și servicii web. Este </w:t>
      </w:r>
      <w:r w:rsidRPr="001015F6">
        <w:lastRenderedPageBreak/>
        <w:t>construit pe baza limbajului comun de execuție (CLR) al platformei .NET și include acele beneficii cum ar fi interoperabilitatea multilingvistică, siguranța de tip, colectarea gunoiului și moștenirea.</w:t>
      </w:r>
      <w:r>
        <w:t xml:space="preserve"> </w:t>
      </w:r>
    </w:p>
    <w:p w14:paraId="0055EB67" w14:textId="77777777" w:rsidR="0028754C" w:rsidRPr="003C7457" w:rsidRDefault="0028754C" w:rsidP="00A23CEC">
      <w:pPr>
        <w:spacing w:line="360" w:lineRule="auto"/>
        <w:ind w:firstLine="720"/>
        <w:jc w:val="both"/>
      </w:pPr>
      <w:r w:rsidRPr="003C7457">
        <w:t>Mark Anders și Scott Guthrie de la Microsoft au creat prima versiune a ASP.NET în 1992. A fost creată pentru a facilita dezvoltarea aplicațiilor distribuite în mod structurat și orientat spre obiecte, prin separarea prezentării și conținutului și, prin urmare, scrierea unui cod curat. ASP.NET utilizează modelul din spatele codului pentru a genera pagini dinamice bazate pe arhitectura Model-View-Controller.</w:t>
      </w:r>
    </w:p>
    <w:p w14:paraId="083B297A" w14:textId="7B347E12" w:rsidR="00E37F91" w:rsidRDefault="0028754C" w:rsidP="00A23CEC">
      <w:pPr>
        <w:spacing w:line="360" w:lineRule="auto"/>
        <w:ind w:firstLine="720"/>
        <w:jc w:val="both"/>
      </w:pPr>
      <w:r w:rsidRPr="003C7457">
        <w:t>Acestea au unele diferențe majore de la ASP, o versiune anterioară a ASP.NET. Modelul obiect al ASP.NET sa îmbunătățit semnificativ de la ASP, ceea ce îl face compatibil cu ASP.</w:t>
      </w:r>
    </w:p>
    <w:p w14:paraId="4A417963" w14:textId="77777777" w:rsidR="00E1754C" w:rsidRDefault="00E1754C" w:rsidP="00A23CEC">
      <w:pPr>
        <w:spacing w:line="360" w:lineRule="auto"/>
        <w:ind w:firstLine="720"/>
        <w:jc w:val="both"/>
      </w:pPr>
    </w:p>
    <w:p w14:paraId="5231DA94" w14:textId="55F07EAC" w:rsidR="003C7457" w:rsidRDefault="003C7457" w:rsidP="00A23CEC">
      <w:pPr>
        <w:spacing w:line="360" w:lineRule="auto"/>
        <w:ind w:firstLine="720"/>
        <w:jc w:val="both"/>
        <w:rPr>
          <w:b/>
        </w:rPr>
      </w:pPr>
      <w:r>
        <w:rPr>
          <w:b/>
        </w:rPr>
        <w:t>2.2 C#</w:t>
      </w:r>
    </w:p>
    <w:p w14:paraId="5B4B68C6" w14:textId="0CA6B07F" w:rsidR="002F3F79" w:rsidRPr="002F3F79" w:rsidRDefault="003C7457" w:rsidP="00A23CEC">
      <w:pPr>
        <w:spacing w:line="360" w:lineRule="auto"/>
        <w:jc w:val="both"/>
      </w:pPr>
      <w:r>
        <w:rPr>
          <w:b/>
        </w:rPr>
        <w:tab/>
      </w:r>
      <w:r w:rsidR="002F3F79">
        <w:t>C # este un limbaj general</w:t>
      </w:r>
      <w:r w:rsidR="002F3F79" w:rsidRPr="002F3F79">
        <w:t xml:space="preserve"> de programare orientată pe obiecte (OOP) pentru crearea de rețele și dezvoltarea We</w:t>
      </w:r>
      <w:r w:rsidR="001968CF">
        <w:t>b. C # este specificat</w:t>
      </w:r>
      <w:r w:rsidR="00CE5CE2">
        <w:t xml:space="preserve"> ca limbaj comun</w:t>
      </w:r>
      <w:r w:rsidR="002F3F79" w:rsidRPr="002F3F79">
        <w:t xml:space="preserve"> a infrastructurii lingvistice (CLI).</w:t>
      </w:r>
    </w:p>
    <w:p w14:paraId="06387889" w14:textId="7BCA6F1E" w:rsidR="003C7457" w:rsidRDefault="002F3F79" w:rsidP="00A23CEC">
      <w:pPr>
        <w:spacing w:line="360" w:lineRule="auto"/>
        <w:ind w:firstLine="720"/>
        <w:jc w:val="both"/>
      </w:pPr>
      <w:r w:rsidRPr="002F3F79">
        <w:t>În ianuarie 1999, inginerul de software olandez Anders Hejlsberg a format o echipă pentru a dezvolta C # ca o completare a</w:t>
      </w:r>
      <w:r w:rsidR="00EC62BC">
        <w:t xml:space="preserve"> framework-ului</w:t>
      </w:r>
      <w:r w:rsidRPr="002F3F79">
        <w:t xml:space="preserve"> </w:t>
      </w:r>
      <w:r w:rsidR="00EC62BC">
        <w:t>.NET de la</w:t>
      </w:r>
      <w:r w:rsidRPr="002F3F79">
        <w:t xml:space="preserve"> Microsoft. Inițial, C # a fost dezvoltat ca limbaj orientat pe obiecte C (Cool). Numele actual a fost modificat pentru a evita problemele potențiale ale mărcilor comerciale. În ianuarie 2000, NET a fost lansat ca C #. </w:t>
      </w:r>
      <w:r w:rsidR="00EC62BC">
        <w:t>Framework-ul</w:t>
      </w:r>
      <w:r w:rsidRPr="002F3F79">
        <w:t xml:space="preserve"> său </w:t>
      </w:r>
      <w:r w:rsidR="00EC62BC">
        <w:t>.</w:t>
      </w:r>
      <w:r w:rsidRPr="002F3F79">
        <w:t>NET promovează mai multe tehnologii Web.</w:t>
      </w:r>
    </w:p>
    <w:p w14:paraId="7B8E7538" w14:textId="77777777" w:rsidR="00F146AC" w:rsidRDefault="00F146AC" w:rsidP="00A23CEC">
      <w:pPr>
        <w:spacing w:line="360" w:lineRule="auto"/>
        <w:ind w:firstLine="720"/>
        <w:jc w:val="both"/>
        <w:rPr>
          <w:b/>
        </w:rPr>
      </w:pPr>
    </w:p>
    <w:p w14:paraId="2015D985" w14:textId="4B035D2F" w:rsidR="00EC62BC" w:rsidRDefault="00EC62BC" w:rsidP="00A23CEC">
      <w:pPr>
        <w:spacing w:line="360" w:lineRule="auto"/>
        <w:ind w:firstLine="720"/>
        <w:jc w:val="both"/>
        <w:rPr>
          <w:b/>
        </w:rPr>
      </w:pPr>
      <w:r>
        <w:rPr>
          <w:b/>
        </w:rPr>
        <w:t>2.3 SQL Server</w:t>
      </w:r>
      <w:r w:rsidR="0035760F">
        <w:rPr>
          <w:b/>
        </w:rPr>
        <w:t xml:space="preserve"> </w:t>
      </w:r>
    </w:p>
    <w:p w14:paraId="6190CAE5" w14:textId="68E7648F" w:rsidR="00977FBA" w:rsidRDefault="00CB44B6" w:rsidP="00A23CEC">
      <w:pPr>
        <w:spacing w:line="360" w:lineRule="auto"/>
        <w:ind w:firstLine="720"/>
      </w:pPr>
      <w:r w:rsidRPr="00CB44B6">
        <w:t>SQL Server este sistemul de management relațional al bazelor de date Microsoft (RDBMS). E</w:t>
      </w:r>
      <w:r w:rsidR="001F58D4">
        <w:t>ste o bază de date</w:t>
      </w:r>
      <w:r w:rsidRPr="00CB44B6">
        <w:t xml:space="preserve"> concepută în principal</w:t>
      </w:r>
      <w:r w:rsidR="001F58D4">
        <w:t xml:space="preserve"> pentru a concura cu</w:t>
      </w:r>
      <w:r w:rsidRPr="00CB44B6">
        <w:t xml:space="preserve"> Oracle Database (DB) și MySQL.</w:t>
      </w:r>
    </w:p>
    <w:p w14:paraId="1009BAE3" w14:textId="168AE303" w:rsidR="001F58D4" w:rsidRDefault="00D22B89" w:rsidP="00A23CEC">
      <w:pPr>
        <w:spacing w:line="360" w:lineRule="auto"/>
        <w:ind w:firstLine="720"/>
      </w:pPr>
      <w:r w:rsidRPr="00D22B89">
        <w:t>Ca toate RBDMS majore, SQL Server suporta ANSI SQL, limba</w:t>
      </w:r>
      <w:r>
        <w:t>jul</w:t>
      </w:r>
      <w:r w:rsidRPr="00D22B89">
        <w:t xml:space="preserve"> standard SQL. Cu toate acestea, SQL Server conține, de asemenea, T-</w:t>
      </w:r>
      <w:r>
        <w:t>SQL, implementarea proprie SQL.</w:t>
      </w:r>
    </w:p>
    <w:p w14:paraId="2FDFD441" w14:textId="4E636E53" w:rsidR="00E1754C" w:rsidRDefault="007A7862" w:rsidP="00A23CEC">
      <w:pPr>
        <w:spacing w:line="360" w:lineRule="auto"/>
        <w:ind w:firstLine="720"/>
      </w:pPr>
      <w:r w:rsidRPr="007A7862">
        <w:t>Inițial lansat în 1989 ca versiune 1.0 de Microsoft, împreună cu Sybase, SQL Server și versiunile sale inițiale au fost foarte asemănătoare cu Sybase. Cu toate acestea, parteneriatul Microsoft-Sybase sa dizolvat la începutul anilor 1990, iar Microsoft și-a păstrat drepturile la numele de comerț al SQL Server. De atunci, Microsoft a lansat versiuni 2000, 2005 și 2008, care oferă opțiuni mai avansate și o mai bună securitate.</w:t>
      </w:r>
    </w:p>
    <w:p w14:paraId="2B727D5B" w14:textId="77777777" w:rsidR="003E0D0C" w:rsidRDefault="003E0D0C" w:rsidP="00A23CEC">
      <w:pPr>
        <w:spacing w:line="360" w:lineRule="auto"/>
        <w:ind w:firstLine="720"/>
        <w:rPr>
          <w:b/>
        </w:rPr>
      </w:pPr>
    </w:p>
    <w:p w14:paraId="4523C4AC" w14:textId="1F6E140D" w:rsidR="007A7862" w:rsidRDefault="007A7862" w:rsidP="00A23CEC">
      <w:pPr>
        <w:spacing w:line="360" w:lineRule="auto"/>
        <w:ind w:firstLine="720"/>
        <w:rPr>
          <w:b/>
        </w:rPr>
      </w:pPr>
      <w:r>
        <w:rPr>
          <w:b/>
        </w:rPr>
        <w:t>2.4 Entity Framework</w:t>
      </w:r>
    </w:p>
    <w:p w14:paraId="24F34721" w14:textId="3B41CF54" w:rsidR="003E0D0C" w:rsidRPr="003E0D0C" w:rsidRDefault="00F107CD" w:rsidP="00A23CEC">
      <w:pPr>
        <w:spacing w:line="360" w:lineRule="auto"/>
        <w:ind w:firstLine="720"/>
      </w:pPr>
      <w:r>
        <w:t>Entity Framework</w:t>
      </w:r>
      <w:r w:rsidR="003E0D0C" w:rsidRPr="003E0D0C">
        <w:t xml:space="preserve"> este un </w:t>
      </w:r>
      <w:r>
        <w:t>framework</w:t>
      </w:r>
      <w:r w:rsidR="003E0D0C" w:rsidRPr="003E0D0C">
        <w:t xml:space="preserve"> de obiect / </w:t>
      </w:r>
      <w:r>
        <w:t>mapare relaționala</w:t>
      </w:r>
      <w:r w:rsidR="003E0D0C" w:rsidRPr="003E0D0C">
        <w:t xml:space="preserve"> (ORM) care permite dezvoltatorilor să lucreze cu baza de date relațională. Permite dezvoltatorilor să se ocupe de date ca obiecte și proprietăți. Folosind Entit</w:t>
      </w:r>
      <w:r>
        <w:t>y Framework, dezvoltatorii emit</w:t>
      </w:r>
      <w:r w:rsidR="003E0D0C" w:rsidRPr="003E0D0C">
        <w:t xml:space="preserve"> interogări folosind LINQ, apoi recuperează și manipulează date</w:t>
      </w:r>
      <w:r>
        <w:t>le</w:t>
      </w:r>
      <w:r w:rsidR="003E0D0C" w:rsidRPr="003E0D0C">
        <w:t xml:space="preserve"> ca obiecte puternic </w:t>
      </w:r>
      <w:r>
        <w:t>tipizate folosind C # sau VB.NET</w:t>
      </w:r>
      <w:r w:rsidR="003E0D0C" w:rsidRPr="003E0D0C">
        <w:t>.</w:t>
      </w:r>
    </w:p>
    <w:p w14:paraId="06F99543" w14:textId="7BF64CEF" w:rsidR="00E1754C" w:rsidRDefault="003E0D0C" w:rsidP="00A23CEC">
      <w:pPr>
        <w:spacing w:line="360" w:lineRule="auto"/>
        <w:ind w:firstLine="720"/>
      </w:pPr>
      <w:r w:rsidRPr="003E0D0C">
        <w:t>Implementarea ORM</w:t>
      </w:r>
      <w:r w:rsidR="009061FD">
        <w:t xml:space="preserve"> a</w:t>
      </w:r>
      <w:r w:rsidR="00F107CD">
        <w:t xml:space="preserve"> Entity Framwork </w:t>
      </w:r>
      <w:r w:rsidRPr="003E0D0C">
        <w:t>oferă, de asemenea, servicii precum urmărirea schimbării, rezoluția identității,</w:t>
      </w:r>
      <w:r w:rsidR="009061FD">
        <w:t xml:space="preserve"> incarcarea lenesa (“lazy loading”) </w:t>
      </w:r>
      <w:r w:rsidRPr="003E0D0C">
        <w:t xml:space="preserve">și traducerea interogărilor, astfel încât dezvoltatorii să se poată concentra mai degrabă pe logica aplicației decât pe principiile de acces la date. Entity Framework este destinat dezvoltării de aplicații Enterprise care pot </w:t>
      </w:r>
      <w:r w:rsidR="007C19B4">
        <w:t>suporta</w:t>
      </w:r>
      <w:r w:rsidRPr="003E0D0C">
        <w:t xml:space="preserve"> bazele de date MS SQL, precum și alte baze de date cum ar fi Orac</w:t>
      </w:r>
      <w:r w:rsidR="007C19B4">
        <w:t>le, DB2, MySql și multe altele.</w:t>
      </w:r>
    </w:p>
    <w:p w14:paraId="39C7CD39" w14:textId="4118D84D" w:rsidR="00A23CEC" w:rsidRPr="00A23CEC" w:rsidRDefault="00D8148E" w:rsidP="00A23CEC">
      <w:pPr>
        <w:spacing w:line="360" w:lineRule="auto"/>
        <w:ind w:firstLine="720"/>
      </w:pPr>
      <w:r>
        <w:t>O</w:t>
      </w:r>
      <w:r w:rsidRPr="00D8148E">
        <w:t xml:space="preserve">RM este un acronim care reprezintă maparea obiect / relațională. Practic, un </w:t>
      </w:r>
      <w:r w:rsidR="009E03DE">
        <w:t>framework O</w:t>
      </w:r>
      <w:r w:rsidRPr="00D8148E">
        <w:t>RM este folosit pentru a persista obiectele model într-o bază de date relațională și pentru a le recupera. Utilizează informații de metadate pentru a</w:t>
      </w:r>
      <w:r w:rsidR="009E03DE">
        <w:t xml:space="preserve"> crea o interfața pentru</w:t>
      </w:r>
      <w:r w:rsidRPr="00D8148E">
        <w:t xml:space="preserve"> baza d</w:t>
      </w:r>
      <w:r w:rsidR="005D7724">
        <w:t>e date. În acest fel, la nivelul codului nu se</w:t>
      </w:r>
      <w:r w:rsidRPr="00D8148E">
        <w:t xml:space="preserve"> cunoaște nimic despre structura </w:t>
      </w:r>
      <w:r w:rsidR="005D7724">
        <w:t>bazei de date. Instrumentul O</w:t>
      </w:r>
      <w:r w:rsidRPr="00D8148E">
        <w:t xml:space="preserve">RM devine </w:t>
      </w:r>
      <w:r w:rsidR="005D7724">
        <w:t>o cale de mijloc prin</w:t>
      </w:r>
      <w:r w:rsidRPr="00D8148E">
        <w:t xml:space="preserve"> care</w:t>
      </w:r>
      <w:r w:rsidR="005D7724">
        <w:t xml:space="preserve"> se</w:t>
      </w:r>
      <w:r w:rsidRPr="00D8148E">
        <w:t xml:space="preserve"> ascunde complet complexitatea.</w:t>
      </w:r>
    </w:p>
    <w:p w14:paraId="2D90C3ED" w14:textId="6982532A" w:rsidR="00786A8A" w:rsidRPr="00786A8A" w:rsidRDefault="004D5FE7" w:rsidP="00A23CEC">
      <w:pPr>
        <w:spacing w:line="360" w:lineRule="auto"/>
        <w:ind w:firstLine="720"/>
        <w:rPr>
          <w:b/>
        </w:rPr>
      </w:pPr>
      <w:r>
        <w:rPr>
          <w:b/>
        </w:rPr>
        <w:t>2.5 HTML</w:t>
      </w:r>
    </w:p>
    <w:p w14:paraId="06BD31A8" w14:textId="3D804DF0" w:rsidR="004D5FE7" w:rsidRDefault="00786A8A" w:rsidP="00A23CEC">
      <w:pPr>
        <w:spacing w:line="360" w:lineRule="auto"/>
        <w:ind w:firstLine="720"/>
      </w:pPr>
      <w:r w:rsidRPr="00786A8A">
        <w:t>HTML este un limbaj de calculator conceput pentru a permite crearea de site-uri web. Aceste site-uri pot fi vizualizate de oricine altcineva conectat la Internet. Este relativ ușor de învățat, cu elementele de bază fiind accesibile majorităț</w:t>
      </w:r>
      <w:r w:rsidR="00D6798B">
        <w:t>ii oamenilor de la prima incercare</w:t>
      </w:r>
      <w:r w:rsidRPr="00786A8A">
        <w:t>. Se află în curs de revizuire și evoluție pentru a răspunde cerințelor p</w:t>
      </w:r>
      <w:r w:rsidR="00D6798B">
        <w:t xml:space="preserve">ublicului din ce în ce mai mari </w:t>
      </w:r>
      <w:r w:rsidRPr="00786A8A">
        <w:t>pe internet sub îndrumarea W3C, organizația însărcinată cu proiectarea și menți</w:t>
      </w:r>
      <w:r w:rsidR="00A66D3A">
        <w:t>nerea limbajului</w:t>
      </w:r>
      <w:r w:rsidRPr="00786A8A">
        <w:t>.</w:t>
      </w:r>
    </w:p>
    <w:p w14:paraId="1A4874CA" w14:textId="032D6077" w:rsidR="002D20A9" w:rsidRDefault="002D20A9" w:rsidP="00A23CEC">
      <w:pPr>
        <w:spacing w:line="360" w:lineRule="auto"/>
        <w:ind w:firstLine="720"/>
      </w:pPr>
      <w:r w:rsidRPr="002D20A9">
        <w:t xml:space="preserve">HTML </w:t>
      </w:r>
      <w:r>
        <w:t xml:space="preserve">este </w:t>
      </w:r>
      <w:r w:rsidR="00457357">
        <w:t>acronim</w:t>
      </w:r>
      <w:r w:rsidR="00B770CE">
        <w:t>ul pentru</w:t>
      </w:r>
      <w:r w:rsidRPr="002D20A9">
        <w:t xml:space="preserve"> HyperText Markup Language.</w:t>
      </w:r>
      <w:r w:rsidR="00B770CE">
        <w:t xml:space="preserve"> </w:t>
      </w:r>
      <w:r w:rsidRPr="002D20A9">
        <w:t>Hy</w:t>
      </w:r>
      <w:r w:rsidR="00B770CE">
        <w:t>perText este metoda prin care se face deplasarea</w:t>
      </w:r>
      <w:r w:rsidRPr="002D20A9">
        <w:t xml:space="preserve"> pe web - făcând clic pe un text special numit hyperlink-uri care </w:t>
      </w:r>
      <w:r w:rsidR="00B770CE">
        <w:t>redirectioneaza utilizatorul</w:t>
      </w:r>
      <w:r w:rsidRPr="002D20A9">
        <w:t xml:space="preserve"> la pagina următoare. Faptul că este hiper, înseamnă că nu este liniar - adică </w:t>
      </w:r>
      <w:r w:rsidR="00B770CE">
        <w:t>se poate</w:t>
      </w:r>
      <w:r w:rsidRPr="002D20A9">
        <w:t xml:space="preserve"> merge în orice loc pe Internet ori de câte ori </w:t>
      </w:r>
      <w:r w:rsidR="00B770CE">
        <w:t>se doreste</w:t>
      </w:r>
      <w:r w:rsidRPr="002D20A9">
        <w:t>, făcând clic</w:t>
      </w:r>
      <w:r w:rsidR="00B770CE">
        <w:t>k</w:t>
      </w:r>
      <w:r w:rsidR="00143314">
        <w:t xml:space="preserve"> pe link-ur</w:t>
      </w:r>
      <w:r w:rsidRPr="002D20A9">
        <w:t>.</w:t>
      </w:r>
      <w:r w:rsidR="00A81C2A">
        <w:t xml:space="preserve"> </w:t>
      </w:r>
      <w:r w:rsidRPr="002D20A9">
        <w:t xml:space="preserve">Marcarea este ceea ce fac etichetele HTML pentru textul din interiorul lor. Acestea îl marchează ca un anumit tip de text (de exemplu, textul </w:t>
      </w:r>
      <w:r w:rsidR="00C14AA0">
        <w:t>italic</w:t>
      </w:r>
      <w:r w:rsidRPr="002D20A9">
        <w:t>).</w:t>
      </w:r>
      <w:r w:rsidR="00A81C2A">
        <w:t xml:space="preserve"> </w:t>
      </w:r>
      <w:r w:rsidRPr="002D20A9">
        <w:t xml:space="preserve">HTML este o </w:t>
      </w:r>
      <w:r w:rsidR="00A81C2A">
        <w:t>un limbaj</w:t>
      </w:r>
      <w:r w:rsidRPr="002D20A9">
        <w:t>, deoarece are cuvinte-cheie și sintaxă ca orice altă limbă.</w:t>
      </w:r>
    </w:p>
    <w:p w14:paraId="7E3AB75E" w14:textId="60A4B228" w:rsidR="00A66D3A" w:rsidRDefault="00E62437" w:rsidP="00A23CEC">
      <w:pPr>
        <w:spacing w:line="360" w:lineRule="auto"/>
        <w:ind w:firstLine="720"/>
      </w:pPr>
      <w:r>
        <w:lastRenderedPageBreak/>
        <w:t>HTML este constituit</w:t>
      </w:r>
      <w:r w:rsidR="00436F91" w:rsidRPr="00436F91">
        <w:t xml:space="preserve"> dintr-o serie de coduri scurte introduse într-un fișier text de către autorul site-ului - acestea sunt etichetele. Textul este apoi salvat ca un fișier html și vizualizat printr-un brow</w:t>
      </w:r>
      <w:r>
        <w:t>ser, cum ar fi Internet Explore</w:t>
      </w:r>
      <w:r w:rsidR="00436F91" w:rsidRPr="00436F91">
        <w:t>. Acest browser citește fișierul și tradu</w:t>
      </w:r>
      <w:r>
        <w:t>ce textul într-o formă vizibilă</w:t>
      </w:r>
      <w:r w:rsidR="00436F91" w:rsidRPr="00436F91">
        <w:t xml:space="preserve">. </w:t>
      </w:r>
    </w:p>
    <w:p w14:paraId="712EDE95" w14:textId="77777777" w:rsidR="00A23CEC" w:rsidRDefault="00A23CEC" w:rsidP="00A23CEC">
      <w:pPr>
        <w:spacing w:line="360" w:lineRule="auto"/>
        <w:ind w:firstLine="720"/>
      </w:pPr>
    </w:p>
    <w:p w14:paraId="0FD49463" w14:textId="78B77E4B" w:rsidR="005A3222" w:rsidRDefault="005A3222" w:rsidP="00A23CEC">
      <w:pPr>
        <w:spacing w:line="360" w:lineRule="auto"/>
        <w:ind w:firstLine="720"/>
        <w:rPr>
          <w:b/>
        </w:rPr>
      </w:pPr>
      <w:r>
        <w:rPr>
          <w:b/>
        </w:rPr>
        <w:t>2.6 JavaScript</w:t>
      </w:r>
      <w:r w:rsidR="00DC7CDC">
        <w:rPr>
          <w:b/>
        </w:rPr>
        <w:t xml:space="preserve"> /</w:t>
      </w:r>
      <w:r w:rsidR="002F422A">
        <w:rPr>
          <w:b/>
        </w:rPr>
        <w:t xml:space="preserve"> j</w:t>
      </w:r>
      <w:r w:rsidR="00DC7CDC">
        <w:rPr>
          <w:b/>
        </w:rPr>
        <w:t>Query</w:t>
      </w:r>
    </w:p>
    <w:p w14:paraId="5721E864" w14:textId="4B2D7239" w:rsidR="005A3222" w:rsidRDefault="002C0794" w:rsidP="00A23CEC">
      <w:pPr>
        <w:spacing w:line="360" w:lineRule="auto"/>
        <w:ind w:firstLine="720"/>
      </w:pPr>
      <w:r w:rsidRPr="002C0794">
        <w:t xml:space="preserve">JavaScript este un limbaj de programare utilizat pentru a face paginile web interactive. Este ceea ce dă viață unei pagini - elementele interactive și </w:t>
      </w:r>
      <w:r w:rsidR="00F12D8F">
        <w:t>animatiile</w:t>
      </w:r>
      <w:r w:rsidRPr="002C0794">
        <w:t xml:space="preserve">. Dacă ați utilizat vreodată o </w:t>
      </w:r>
      <w:r w:rsidR="00712D87">
        <w:t>casuta</w:t>
      </w:r>
      <w:r w:rsidRPr="002C0794">
        <w:t xml:space="preserve"> de căutare pe o pagină de pornire, ați verificat un scor live de baseball pe un site de știri sau ați vizionat un videoclip, acesta a fost probabil produs de JavaScript.</w:t>
      </w:r>
    </w:p>
    <w:p w14:paraId="269BD754" w14:textId="22A7C79E" w:rsidR="00B93684" w:rsidRDefault="0038070C" w:rsidP="004764CE">
      <w:pPr>
        <w:spacing w:line="360" w:lineRule="auto"/>
        <w:ind w:firstLine="720"/>
      </w:pPr>
      <w:r w:rsidRPr="0038070C">
        <w:t>Când a fost dezvoltat pentru prima dat</w:t>
      </w:r>
      <w:r>
        <w:t xml:space="preserve">ă, a fost intenționat să fie folosit </w:t>
      </w:r>
      <w:r w:rsidRPr="0038070C">
        <w:t>pentru Java. Dar JavaScript a luat o viață proprie ca unul dintre cei trei piloni ai dezvoltării web - ceilalți doi fiind HTML și CSS. Spre deosebire de aplicațiile Java, care trebuie compilate înainte de a putea rula într-un mediu bazat pe web, JavaScript a fost conceput intenționat să se integreze în HTML. Toate browserele web majore acceptă JavaScript, deși cele mai multe oferă utilizatorilor opțiunea de a dezactiva suportul pentru acesta.</w:t>
      </w:r>
    </w:p>
    <w:p w14:paraId="07549BA0" w14:textId="6E7730DC" w:rsidR="00CA6E16" w:rsidRDefault="000B2BAC" w:rsidP="00A23CEC">
      <w:pPr>
        <w:spacing w:line="360" w:lineRule="auto"/>
        <w:ind w:firstLine="720"/>
      </w:pPr>
      <w:r w:rsidRPr="000B2BAC">
        <w:t>jQuery este o bibliotecă JavaScript cross-platform concepută pentru a simplifica scr</w:t>
      </w:r>
      <w:r w:rsidR="00B503A4">
        <w:t>ipting-ul HTML al clientului</w:t>
      </w:r>
      <w:r w:rsidRPr="000B2BAC">
        <w:t>. Analiza web indică faptul că este cea mai răspândită bibliotecă JavaS</w:t>
      </w:r>
      <w:r w:rsidR="00B503A4">
        <w:t>cript</w:t>
      </w:r>
      <w:r w:rsidR="0022284E">
        <w:t>.</w:t>
      </w:r>
    </w:p>
    <w:p w14:paraId="1852743E" w14:textId="22658F01" w:rsidR="002F422A" w:rsidRDefault="002F422A" w:rsidP="00A23CEC">
      <w:pPr>
        <w:spacing w:line="360" w:lineRule="auto"/>
        <w:ind w:firstLine="720"/>
      </w:pPr>
      <w:r w:rsidRPr="002F422A">
        <w:t>Sintaxa jQuery este concepută pentru a facilita navigarea pe un document, selectarea elementelor DOM, crearea animațiilor, gestionarea evenimentelor și dezvoltarea aplicațiilor Ajax. jQuery oferă, de asemenea, capabilități dezvoltatorilor de a crea pluginuri în partea de sus a biblio</w:t>
      </w:r>
      <w:r>
        <w:t>tecii JavaScript. Acest lucru le</w:t>
      </w:r>
      <w:r w:rsidRPr="002F422A">
        <w:t xml:space="preserve"> permite dezvoltatorilor să creeze abstracții pentru interacțiune și animație la nivel scăzut, efecte avansate și widget-uri la nivel înalt, care pot fi modelate. Abordarea modulară a bibliotecii jQuery permite crearea de pagini web dinamice puternice și aplicații Web.</w:t>
      </w:r>
    </w:p>
    <w:p w14:paraId="2E1DE773" w14:textId="77777777" w:rsidR="00A23CEC" w:rsidRDefault="00A23CEC" w:rsidP="00A23CEC">
      <w:pPr>
        <w:spacing w:line="360" w:lineRule="auto"/>
        <w:ind w:firstLine="720"/>
      </w:pPr>
    </w:p>
    <w:p w14:paraId="3477FF29" w14:textId="16579992" w:rsidR="00C67827" w:rsidRDefault="008741C7" w:rsidP="00A23CEC">
      <w:pPr>
        <w:spacing w:line="360" w:lineRule="auto"/>
        <w:ind w:firstLine="720"/>
        <w:rPr>
          <w:b/>
        </w:rPr>
      </w:pPr>
      <w:r>
        <w:rPr>
          <w:b/>
        </w:rPr>
        <w:t>2.7 CSS</w:t>
      </w:r>
    </w:p>
    <w:p w14:paraId="442D3BB0" w14:textId="6547D377" w:rsidR="008741C7" w:rsidRDefault="005A32F7" w:rsidP="00A23CEC">
      <w:pPr>
        <w:spacing w:line="360" w:lineRule="auto"/>
        <w:ind w:firstLine="720"/>
      </w:pPr>
      <w:r w:rsidRPr="005A32F7">
        <w:t xml:space="preserve">CSS a fost dezvoltat pentru prima dată în 1997 ca o modalitate pentru dezvoltatorii web </w:t>
      </w:r>
      <w:r>
        <w:t>sa defineasca</w:t>
      </w:r>
      <w:r w:rsidRPr="005A32F7">
        <w:t xml:space="preserve"> aspectul vizual al paginilor web pe care le creează. Acesta a fost destinat să permită profesioniștilor web să separe conținutul și structura codului site-ului de designul vizual, ceea ce nu a fost posibil înainte de acest moment.</w:t>
      </w:r>
    </w:p>
    <w:p w14:paraId="0F886296" w14:textId="243DA890" w:rsidR="005A32F7" w:rsidRDefault="00557F84" w:rsidP="00A23CEC">
      <w:pPr>
        <w:spacing w:line="360" w:lineRule="auto"/>
        <w:ind w:firstLine="720"/>
      </w:pPr>
      <w:r w:rsidRPr="00557F84">
        <w:lastRenderedPageBreak/>
        <w:t xml:space="preserve">CSS nu a câștigat popularitate până în jurul anului 2000, când browserele web au început să folosească mai mult decât fontul și culorile de bază ale acestui limbaj de markup. Astazi, toate browserele moderne suporta toate CSS Level 1, cea mai mare parte a CSS Level 2 si chiar cele mai multe aspecte ale CSS Level 3. CSS continua sa evolueze si sunt introduse noi stiluri, browserele web au inceput sa implementeze module care </w:t>
      </w:r>
      <w:r>
        <w:t>sa suporte</w:t>
      </w:r>
      <w:r w:rsidRPr="00557F84">
        <w:t xml:space="preserve"> CSS în acele brows</w:t>
      </w:r>
      <w:r>
        <w:t>ere și oferă designerilor</w:t>
      </w:r>
      <w:r w:rsidRPr="00557F84">
        <w:t xml:space="preserve"> instrumente puternice de styling</w:t>
      </w:r>
      <w:r>
        <w:t xml:space="preserve"> noi pentru a lucra</w:t>
      </w:r>
      <w:r w:rsidRPr="00557F84">
        <w:t>.</w:t>
      </w:r>
    </w:p>
    <w:p w14:paraId="1835EBA6" w14:textId="5EB310B9" w:rsidR="004842F6" w:rsidRDefault="004842F6" w:rsidP="00A23CEC">
      <w:pPr>
        <w:spacing w:line="360" w:lineRule="auto"/>
        <w:ind w:firstLine="720"/>
      </w:pPr>
      <w:r w:rsidRPr="004842F6">
        <w:t>CSS este unul dintre cele mai puternice in</w:t>
      </w:r>
      <w:r>
        <w:t>strumente pe care un designer</w:t>
      </w:r>
      <w:r w:rsidRPr="004842F6">
        <w:t xml:space="preserve"> web l</w:t>
      </w:r>
      <w:r>
        <w:t xml:space="preserve">e poate învăța, deoarece cu el se poate </w:t>
      </w:r>
      <w:r w:rsidRPr="004842F6">
        <w:t>afecta întregul aspect vizual al unui site web. Foile de stil bine redactate pot fi actualizate rapid și permit site-urilor să schimbe ceea ce este prioritar vizual pe ecran, ceea ce, la rândul lor, prezintă valoare și se concentrează pe vizitatori, fără a fi nevoie să se facă modificări la marcajul HTML.</w:t>
      </w:r>
    </w:p>
    <w:p w14:paraId="4C450137" w14:textId="77777777" w:rsidR="00A23CEC" w:rsidRPr="005A32F7" w:rsidRDefault="00A23CEC" w:rsidP="00A23CEC">
      <w:pPr>
        <w:spacing w:line="360" w:lineRule="auto"/>
        <w:ind w:firstLine="720"/>
      </w:pPr>
    </w:p>
    <w:p w14:paraId="2D2BEB30" w14:textId="3161B279" w:rsidR="002F422A" w:rsidRDefault="00C4317C" w:rsidP="00A23CEC">
      <w:pPr>
        <w:spacing w:line="360" w:lineRule="auto"/>
        <w:ind w:firstLine="720"/>
        <w:rPr>
          <w:b/>
        </w:rPr>
      </w:pPr>
      <w:r>
        <w:rPr>
          <w:b/>
        </w:rPr>
        <w:t>2.8 Jenkins</w:t>
      </w:r>
    </w:p>
    <w:p w14:paraId="486DA50D" w14:textId="69348266" w:rsidR="00C4317C" w:rsidRDefault="00C4317C" w:rsidP="00A23CEC">
      <w:pPr>
        <w:spacing w:line="360" w:lineRule="auto"/>
        <w:ind w:firstLine="720"/>
      </w:pPr>
      <w:r w:rsidRPr="00C4317C">
        <w:t>Jenkins este un server de automatizare open source scris în Java. Jenkins ajută la automatizarea părții ne-umane a procesului de dezvoltare a software-ului, cu integrarea continuă și facilitarea aspectelor tehnice ale livrării continue. Este un sistem bazat pe server care rulează în containere de servlet, cum ar fi Apache Tomcat. Acesta susține instrumente de control al versiunii, inclusiv AccuRev, CVS, Subversion, Git, Mercurial, Perforce, ClearCase și RTC, și poate executa proiecte bazate pe Apache Ant, Apache Maven și sbt, precum și script-uri libere și comenzi batch Windows. Creatorul lui Jen</w:t>
      </w:r>
      <w:r w:rsidR="0062541F">
        <w:t>kins este Kohsuke Kawaguchi.</w:t>
      </w:r>
      <w:r w:rsidRPr="00C4317C">
        <w:t xml:space="preserve"> Lansat sub licența MIT, Jen</w:t>
      </w:r>
      <w:r w:rsidR="0062541F">
        <w:t>kins este un software liber.</w:t>
      </w:r>
    </w:p>
    <w:p w14:paraId="56CEE1C1" w14:textId="0343DFAF" w:rsidR="00CE2EA1" w:rsidRPr="00CE2EA1" w:rsidRDefault="00CE2EA1" w:rsidP="00A23CEC">
      <w:pPr>
        <w:spacing w:line="360" w:lineRule="auto"/>
        <w:ind w:firstLine="720"/>
      </w:pPr>
      <w:r w:rsidRPr="00CE2EA1">
        <w:t xml:space="preserve">Jenkins a fost inițial dezvoltat ca proiect Hudson. Creația lui Hudson a început în vara anului 2004 la Sun Microsystems. A fost lansat prima dată </w:t>
      </w:r>
      <w:r>
        <w:t>pe</w:t>
      </w:r>
      <w:r w:rsidR="00A23CEC">
        <w:t xml:space="preserve"> java.net în februarie 2005.</w:t>
      </w:r>
    </w:p>
    <w:p w14:paraId="709A9723" w14:textId="6D3FF23C" w:rsidR="00CE2EA1" w:rsidRPr="00CE2EA1" w:rsidRDefault="00CE2EA1" w:rsidP="00A23CEC">
      <w:pPr>
        <w:spacing w:line="360" w:lineRule="auto"/>
        <w:ind w:firstLine="720"/>
      </w:pPr>
      <w:r w:rsidRPr="00CE2EA1">
        <w:t>În jurul anului 2007, Hudson a devenit cunoscut ca o alternativă mai bună la CruiseControl și alte server</w:t>
      </w:r>
      <w:r>
        <w:t xml:space="preserve">e open-source build-uri. </w:t>
      </w:r>
      <w:r w:rsidRPr="00CE2EA1">
        <w:t>La conferința JavaOne din mai 2008 software-ul a câștigat Premiul Duke's Choice în c</w:t>
      </w:r>
      <w:r>
        <w:t>ategoria Developer Solutions</w:t>
      </w:r>
      <w:r w:rsidRPr="00CE2EA1">
        <w:t>.</w:t>
      </w:r>
    </w:p>
    <w:p w14:paraId="015CA731" w14:textId="7FA4126D" w:rsidR="00CE2EA1" w:rsidRDefault="00CE2EA1" w:rsidP="00A23CEC">
      <w:pPr>
        <w:spacing w:line="360" w:lineRule="auto"/>
        <w:ind w:firstLine="720"/>
      </w:pPr>
      <w:r w:rsidRPr="00CE2EA1">
        <w:t xml:space="preserve">În noiembrie 2010, a apărut o problemă în comunitatea Hudson în ceea ce privește infrastructura utilizată, care a generat probleme legate de administrarea </w:t>
      </w:r>
      <w:r>
        <w:t>și controlul de către Oracle</w:t>
      </w:r>
      <w:r w:rsidRPr="00CE2EA1">
        <w:t xml:space="preserve">. Negocierile dintre principalii colaboratori ai proiectului și Oracle au avut loc și, deși au existat multe domenii de acord, un punct cheie a fost numele "Hudson", după ce Oracle și-a revendicat dreptul la nume și a solicitat o marcă </w:t>
      </w:r>
      <w:r w:rsidRPr="00CE2EA1">
        <w:lastRenderedPageBreak/>
        <w:t>comercială în decembrie 2010. rezultatul, pe 11 ianuarie 2011, a fost făcută o cerere de vot pentru a schimba numele proiectului de la "Hudson" la "Jenkins". Propunerea a fost aprobată în mod covârșitor prin vot comunitar în 29 ianuarie 2011, creând proiectul Jenkins.</w:t>
      </w:r>
    </w:p>
    <w:p w14:paraId="0E4C7E0A" w14:textId="77777777" w:rsidR="00A23CEC" w:rsidRDefault="00A23CEC" w:rsidP="00A23CEC">
      <w:pPr>
        <w:spacing w:line="360" w:lineRule="auto"/>
        <w:ind w:firstLine="720"/>
      </w:pPr>
    </w:p>
    <w:p w14:paraId="79B57DAB" w14:textId="296FDC63" w:rsidR="00A23CEC" w:rsidRDefault="00A23CEC" w:rsidP="00A23CEC">
      <w:pPr>
        <w:ind w:firstLine="720"/>
        <w:rPr>
          <w:b/>
        </w:rPr>
      </w:pPr>
      <w:r>
        <w:rPr>
          <w:b/>
        </w:rPr>
        <w:t>2.9 IIS (</w:t>
      </w:r>
      <w:r>
        <w:rPr>
          <w:rFonts w:ascii="Helvetica" w:hAnsi="Helvetica"/>
          <w:b/>
          <w:bCs/>
          <w:color w:val="222222"/>
          <w:sz w:val="21"/>
          <w:szCs w:val="21"/>
          <w:shd w:val="clear" w:color="auto" w:fill="FFFFFF"/>
        </w:rPr>
        <w:t>Internet Information Service</w:t>
      </w:r>
      <w:r>
        <w:rPr>
          <w:rFonts w:ascii="Helvetica" w:hAnsi="Helvetica"/>
          <w:b/>
          <w:bCs/>
          <w:color w:val="222222"/>
          <w:sz w:val="21"/>
          <w:szCs w:val="21"/>
          <w:shd w:val="clear" w:color="auto" w:fill="FFFFFF"/>
        </w:rPr>
        <w:t>s</w:t>
      </w:r>
      <w:r>
        <w:rPr>
          <w:b/>
        </w:rPr>
        <w:t>)</w:t>
      </w:r>
    </w:p>
    <w:p w14:paraId="278BFE0E" w14:textId="77777777" w:rsidR="00A23CEC" w:rsidRDefault="00A23CEC" w:rsidP="00A23CEC">
      <w:pPr>
        <w:ind w:firstLine="720"/>
        <w:rPr>
          <w:b/>
        </w:rPr>
      </w:pPr>
    </w:p>
    <w:p w14:paraId="0430DE08" w14:textId="70184059" w:rsidR="008E54B9" w:rsidRDefault="008E54B9" w:rsidP="004764CE">
      <w:pPr>
        <w:spacing w:line="360" w:lineRule="auto"/>
        <w:ind w:firstLine="720"/>
      </w:pPr>
      <w:r>
        <w:t>I</w:t>
      </w:r>
      <w:r>
        <w:t xml:space="preserve">nternet Information Services (IIS) este un server Web flexibil, de uz general de la Microsoft, care rulează pe sisteme Windows pentru a </w:t>
      </w:r>
      <w:r w:rsidR="0025737E">
        <w:t>transmite</w:t>
      </w:r>
      <w:r>
        <w:t xml:space="preserve"> paginile sau fișierele HTML solicitate.</w:t>
      </w:r>
    </w:p>
    <w:p w14:paraId="61C28E54" w14:textId="77777777" w:rsidR="008E54B9" w:rsidRDefault="008E54B9" w:rsidP="004764CE">
      <w:pPr>
        <w:spacing w:line="360" w:lineRule="auto"/>
        <w:ind w:firstLine="720"/>
      </w:pPr>
      <w:r>
        <w:t>Un server web IIS acceptă cereri de la computerele client la distanță și returnează răspunsul adecvat. Această funcționalitate de bază permite serverelor web să împărtășească și să furnizeze informații prin intermediul rețelelor locale, cum ar fi intranet-urile corporative și rețelele de nivel larg, cum ar fi internetul.</w:t>
      </w:r>
    </w:p>
    <w:p w14:paraId="7FDB2848" w14:textId="77777777" w:rsidR="008E54B9" w:rsidRDefault="008E54B9" w:rsidP="008E54B9"/>
    <w:p w14:paraId="436680AE" w14:textId="15A53E35" w:rsidR="00A23CEC" w:rsidRDefault="008E54B9" w:rsidP="004764CE">
      <w:pPr>
        <w:spacing w:line="360" w:lineRule="auto"/>
      </w:pPr>
      <w:r>
        <w:t>Un server web poate furniza informații utilizatorilor în mai multe forme, cum ar fi paginile statice codificate în HTML; prin schimburi de fișiere ca descărcări și încărcări; și documente text, fișiere imagine și multe altele.</w:t>
      </w:r>
    </w:p>
    <w:p w14:paraId="4A7ADEDE" w14:textId="531F9E3E" w:rsidR="004764CE" w:rsidRDefault="004764CE" w:rsidP="004764CE">
      <w:pPr>
        <w:spacing w:line="360" w:lineRule="auto"/>
      </w:pPr>
      <w:r>
        <w:tab/>
      </w:r>
      <w:r w:rsidRPr="004764CE">
        <w:t xml:space="preserve">IIS funcționează printr-o varietate de </w:t>
      </w:r>
      <w:r>
        <w:t>limbaje</w:t>
      </w:r>
      <w:r w:rsidRPr="004764CE">
        <w:t xml:space="preserve"> și protocoale standard. HTML este folosit pentru a crea elemente cum ar fi text, butoane, destinații de plasare a imaginilor, interacțiuni / comportamente directe și hyperlink-uri.</w:t>
      </w:r>
      <w:r>
        <w:t xml:space="preserve"> Protocolul de transfer al html-ului </w:t>
      </w:r>
      <w:r w:rsidRPr="004764CE">
        <w:t>(HTTP) este protocolul de comunicare de bază folosit pentru schimbul de informații între serverele web și utilizatori. HTTPS - HTTP prin Secure Sockets Layer (SSL) - utilizează Transport Layer Security sau SSL pentru a cripta comunicarea pentru securitate suplimentară a datelor. Protocolul de transfer de fișiere, sau varianta sa sigură, FTPS, poate transfera fișiere.</w:t>
      </w:r>
    </w:p>
    <w:p w14:paraId="22E57C35" w14:textId="54822617" w:rsidR="004514EE" w:rsidRPr="00A23CEC" w:rsidRDefault="004514EE" w:rsidP="004764CE">
      <w:pPr>
        <w:spacing w:line="360" w:lineRule="auto"/>
      </w:pPr>
      <w:r>
        <w:tab/>
      </w:r>
      <w:r w:rsidRPr="004514EE">
        <w:t>Protocoalele suplimentare acceptate includ Simple Mail Transfer Protocol, pentru a trimite și primi e-mailuri și Network News Transfer Protocol, pentru a trimite articole despre Usenet.</w:t>
      </w:r>
    </w:p>
    <w:sectPr w:rsidR="004514EE" w:rsidRPr="00A23CEC" w:rsidSect="00F107CD">
      <w:footerReference w:type="default" r:id="rId9"/>
      <w:pgSz w:w="11920" w:h="17340"/>
      <w:pgMar w:top="1701" w:right="1701" w:bottom="1701" w:left="1701" w:header="0" w:footer="0"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243F80" w14:textId="77777777" w:rsidR="00B450E6" w:rsidRDefault="00B450E6">
      <w:r>
        <w:separator/>
      </w:r>
    </w:p>
  </w:endnote>
  <w:endnote w:type="continuationSeparator" w:id="0">
    <w:p w14:paraId="55E94AB8" w14:textId="77777777" w:rsidR="00B450E6" w:rsidRDefault="00B45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6FE89E4" w14:textId="77777777" w:rsidR="00F346CA" w:rsidRDefault="00B450E6">
    <w:pPr>
      <w:spacing w:line="200" w:lineRule="exact"/>
    </w:pPr>
    <w:r>
      <w:rPr>
        <w:lang w:val="en-US" w:eastAsia="en-US"/>
      </w:rPr>
      <w:pict w14:anchorId="2BFDEC95">
        <v:shapetype id="_x0000_t202" coordsize="21600,21600" o:spt="202" path="m0,0l0,21600,21600,21600,21600,0xe">
          <v:stroke joinstyle="miter"/>
          <v:path gradientshapeok="t" o:connecttype="rect"/>
        </v:shapetype>
        <v:shape id="_x0000_s2050" type="#_x0000_t202" style="position:absolute;margin-left:270.25pt;margin-top:706.9pt;width:72.7pt;height:14pt;z-index:-251659264;mso-position-horizontal-relative:page;mso-position-vertical-relative:page" filled="f" stroked="f">
          <v:textbox inset="0,0,0,0">
            <w:txbxContent>
              <w:p w14:paraId="41EBE72D" w14:textId="77777777" w:rsidR="00F346CA" w:rsidRDefault="001362AE">
                <w:pPr>
                  <w:spacing w:line="260" w:lineRule="exact"/>
                  <w:ind w:left="20" w:right="-36"/>
                </w:pPr>
                <w:r>
                  <w:rPr>
                    <w:b/>
                  </w:rPr>
                  <w:t>TIMIȘOARA</w:t>
                </w:r>
              </w:p>
            </w:txbxContent>
          </v:textbox>
          <w10:wrap anchorx="page" anchory="page"/>
        </v:shape>
      </w:pict>
    </w:r>
    <w:r>
      <w:rPr>
        <w:lang w:val="en-US" w:eastAsia="en-US"/>
      </w:rPr>
      <w:pict w14:anchorId="4769D3B7">
        <v:shape id="_x0000_s2049" type="#_x0000_t202" style="position:absolute;margin-left:293.65pt;margin-top:734.5pt;width:26pt;height:14pt;z-index:-251658240;mso-position-horizontal-relative:page;mso-position-vertical-relative:page" filled="f" stroked="f">
          <v:textbox inset="0,0,0,0">
            <w:txbxContent>
              <w:p w14:paraId="1DE7813A" w14:textId="77777777" w:rsidR="00F346CA" w:rsidRDefault="001362AE">
                <w:pPr>
                  <w:spacing w:line="260" w:lineRule="exact"/>
                  <w:ind w:left="20" w:right="-36"/>
                </w:pPr>
                <w:r>
                  <w:rPr>
                    <w:b/>
                  </w:rPr>
                  <w:t>2017</w:t>
                </w:r>
              </w:p>
            </w:txbxContent>
          </v:textbox>
          <w10:wrap anchorx="page" anchory="page"/>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42DC9AC" w14:textId="77777777" w:rsidR="00F346CA" w:rsidRDefault="00F346CA">
    <w:pPr>
      <w:spacing w:line="0" w:lineRule="atLeast"/>
      <w:rPr>
        <w:sz w:val="0"/>
        <w:szCs w:val="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079F71" w14:textId="77777777" w:rsidR="00B450E6" w:rsidRDefault="00B450E6">
      <w:r>
        <w:separator/>
      </w:r>
    </w:p>
  </w:footnote>
  <w:footnote w:type="continuationSeparator" w:id="0">
    <w:p w14:paraId="64FBDEEF" w14:textId="77777777" w:rsidR="00B450E6" w:rsidRDefault="00B450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E1A39"/>
    <w:multiLevelType w:val="multilevel"/>
    <w:tmpl w:val="82DA87D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nsid w:val="18F22638"/>
    <w:multiLevelType w:val="multilevel"/>
    <w:tmpl w:val="09BCD704"/>
    <w:lvl w:ilvl="0">
      <w:start w:val="1"/>
      <w:numFmt w:val="upperRoman"/>
      <w:lvlText w:val="%1."/>
      <w:lvlJc w:val="left"/>
      <w:pPr>
        <w:ind w:left="832" w:hanging="720"/>
      </w:pPr>
      <w:rPr>
        <w:rFonts w:hint="default"/>
      </w:rPr>
    </w:lvl>
    <w:lvl w:ilvl="1">
      <w:start w:val="1"/>
      <w:numFmt w:val="decimal"/>
      <w:isLgl/>
      <w:lvlText w:val="%1.%2"/>
      <w:lvlJc w:val="left"/>
      <w:pPr>
        <w:ind w:left="1192" w:hanging="360"/>
      </w:pPr>
      <w:rPr>
        <w:rFonts w:hint="default"/>
      </w:rPr>
    </w:lvl>
    <w:lvl w:ilvl="2">
      <w:start w:val="1"/>
      <w:numFmt w:val="decimal"/>
      <w:isLgl/>
      <w:lvlText w:val="%1.%2.%3"/>
      <w:lvlJc w:val="left"/>
      <w:pPr>
        <w:ind w:left="2272" w:hanging="720"/>
      </w:pPr>
      <w:rPr>
        <w:rFonts w:hint="default"/>
      </w:rPr>
    </w:lvl>
    <w:lvl w:ilvl="3">
      <w:start w:val="1"/>
      <w:numFmt w:val="decimal"/>
      <w:isLgl/>
      <w:lvlText w:val="%1.%2.%3.%4"/>
      <w:lvlJc w:val="left"/>
      <w:pPr>
        <w:ind w:left="2992" w:hanging="720"/>
      </w:pPr>
      <w:rPr>
        <w:rFonts w:hint="default"/>
      </w:rPr>
    </w:lvl>
    <w:lvl w:ilvl="4">
      <w:start w:val="1"/>
      <w:numFmt w:val="decimal"/>
      <w:isLgl/>
      <w:lvlText w:val="%1.%2.%3.%4.%5"/>
      <w:lvlJc w:val="left"/>
      <w:pPr>
        <w:ind w:left="4072" w:hanging="1080"/>
      </w:pPr>
      <w:rPr>
        <w:rFonts w:hint="default"/>
      </w:rPr>
    </w:lvl>
    <w:lvl w:ilvl="5">
      <w:start w:val="1"/>
      <w:numFmt w:val="decimal"/>
      <w:isLgl/>
      <w:lvlText w:val="%1.%2.%3.%4.%5.%6"/>
      <w:lvlJc w:val="left"/>
      <w:pPr>
        <w:ind w:left="4792" w:hanging="1080"/>
      </w:pPr>
      <w:rPr>
        <w:rFonts w:hint="default"/>
      </w:rPr>
    </w:lvl>
    <w:lvl w:ilvl="6">
      <w:start w:val="1"/>
      <w:numFmt w:val="decimal"/>
      <w:isLgl/>
      <w:lvlText w:val="%1.%2.%3.%4.%5.%6.%7"/>
      <w:lvlJc w:val="left"/>
      <w:pPr>
        <w:ind w:left="5872" w:hanging="1440"/>
      </w:pPr>
      <w:rPr>
        <w:rFonts w:hint="default"/>
      </w:rPr>
    </w:lvl>
    <w:lvl w:ilvl="7">
      <w:start w:val="1"/>
      <w:numFmt w:val="decimal"/>
      <w:isLgl/>
      <w:lvlText w:val="%1.%2.%3.%4.%5.%6.%7.%8"/>
      <w:lvlJc w:val="left"/>
      <w:pPr>
        <w:ind w:left="6592" w:hanging="1440"/>
      </w:pPr>
      <w:rPr>
        <w:rFonts w:hint="default"/>
      </w:rPr>
    </w:lvl>
    <w:lvl w:ilvl="8">
      <w:start w:val="1"/>
      <w:numFmt w:val="decimal"/>
      <w:isLgl/>
      <w:lvlText w:val="%1.%2.%3.%4.%5.%6.%7.%8.%9"/>
      <w:lvlJc w:val="left"/>
      <w:pPr>
        <w:ind w:left="7672" w:hanging="1800"/>
      </w:pPr>
      <w:rPr>
        <w:rFonts w:hint="default"/>
      </w:rPr>
    </w:lvl>
  </w:abstractNum>
  <w:abstractNum w:abstractNumId="2">
    <w:nsid w:val="4BA07822"/>
    <w:multiLevelType w:val="hybridMultilevel"/>
    <w:tmpl w:val="8C842430"/>
    <w:lvl w:ilvl="0" w:tplc="42E4B754">
      <w:start w:val="1"/>
      <w:numFmt w:val="bullet"/>
      <w:lvlText w:val="-"/>
      <w:lvlJc w:val="left"/>
      <w:pPr>
        <w:ind w:left="472" w:hanging="360"/>
      </w:pPr>
      <w:rPr>
        <w:rFonts w:ascii="Times New Roman" w:eastAsia="Times New Roman" w:hAnsi="Times New Roman" w:cs="Times New Roman" w:hint="default"/>
      </w:rPr>
    </w:lvl>
    <w:lvl w:ilvl="1" w:tplc="08090003" w:tentative="1">
      <w:start w:val="1"/>
      <w:numFmt w:val="bullet"/>
      <w:lvlText w:val="o"/>
      <w:lvlJc w:val="left"/>
      <w:pPr>
        <w:ind w:left="1192" w:hanging="360"/>
      </w:pPr>
      <w:rPr>
        <w:rFonts w:ascii="Courier New" w:hAnsi="Courier New" w:cs="Courier New" w:hint="default"/>
      </w:rPr>
    </w:lvl>
    <w:lvl w:ilvl="2" w:tplc="08090005" w:tentative="1">
      <w:start w:val="1"/>
      <w:numFmt w:val="bullet"/>
      <w:lvlText w:val=""/>
      <w:lvlJc w:val="left"/>
      <w:pPr>
        <w:ind w:left="1912" w:hanging="360"/>
      </w:pPr>
      <w:rPr>
        <w:rFonts w:ascii="Wingdings" w:hAnsi="Wingdings" w:hint="default"/>
      </w:rPr>
    </w:lvl>
    <w:lvl w:ilvl="3" w:tplc="08090001" w:tentative="1">
      <w:start w:val="1"/>
      <w:numFmt w:val="bullet"/>
      <w:lvlText w:val=""/>
      <w:lvlJc w:val="left"/>
      <w:pPr>
        <w:ind w:left="2632" w:hanging="360"/>
      </w:pPr>
      <w:rPr>
        <w:rFonts w:ascii="Symbol" w:hAnsi="Symbol" w:hint="default"/>
      </w:rPr>
    </w:lvl>
    <w:lvl w:ilvl="4" w:tplc="08090003" w:tentative="1">
      <w:start w:val="1"/>
      <w:numFmt w:val="bullet"/>
      <w:lvlText w:val="o"/>
      <w:lvlJc w:val="left"/>
      <w:pPr>
        <w:ind w:left="3352" w:hanging="360"/>
      </w:pPr>
      <w:rPr>
        <w:rFonts w:ascii="Courier New" w:hAnsi="Courier New" w:cs="Courier New" w:hint="default"/>
      </w:rPr>
    </w:lvl>
    <w:lvl w:ilvl="5" w:tplc="08090005" w:tentative="1">
      <w:start w:val="1"/>
      <w:numFmt w:val="bullet"/>
      <w:lvlText w:val=""/>
      <w:lvlJc w:val="left"/>
      <w:pPr>
        <w:ind w:left="4072" w:hanging="360"/>
      </w:pPr>
      <w:rPr>
        <w:rFonts w:ascii="Wingdings" w:hAnsi="Wingdings" w:hint="default"/>
      </w:rPr>
    </w:lvl>
    <w:lvl w:ilvl="6" w:tplc="08090001" w:tentative="1">
      <w:start w:val="1"/>
      <w:numFmt w:val="bullet"/>
      <w:lvlText w:val=""/>
      <w:lvlJc w:val="left"/>
      <w:pPr>
        <w:ind w:left="4792" w:hanging="360"/>
      </w:pPr>
      <w:rPr>
        <w:rFonts w:ascii="Symbol" w:hAnsi="Symbol" w:hint="default"/>
      </w:rPr>
    </w:lvl>
    <w:lvl w:ilvl="7" w:tplc="08090003" w:tentative="1">
      <w:start w:val="1"/>
      <w:numFmt w:val="bullet"/>
      <w:lvlText w:val="o"/>
      <w:lvlJc w:val="left"/>
      <w:pPr>
        <w:ind w:left="5512" w:hanging="360"/>
      </w:pPr>
      <w:rPr>
        <w:rFonts w:ascii="Courier New" w:hAnsi="Courier New" w:cs="Courier New" w:hint="default"/>
      </w:rPr>
    </w:lvl>
    <w:lvl w:ilvl="8" w:tplc="08090005" w:tentative="1">
      <w:start w:val="1"/>
      <w:numFmt w:val="bullet"/>
      <w:lvlText w:val=""/>
      <w:lvlJc w:val="left"/>
      <w:pPr>
        <w:ind w:left="6232"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activeWritingStyle w:appName="MSWord" w:lang="en-US" w:vendorID="64" w:dllVersion="131078" w:nlCheck="1" w:checkStyle="0"/>
  <w:activeWritingStyle w:appName="MSWord" w:lang="en-GB" w:vendorID="64" w:dllVersion="131078" w:nlCheck="1" w:checkStyle="0"/>
  <w:defaultTabStop w:val="720"/>
  <w:drawingGridHorizontalSpacing w:val="100"/>
  <w:drawingGridVerticalSpacing w:val="136"/>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6CA"/>
    <w:rsid w:val="00003A29"/>
    <w:rsid w:val="00046748"/>
    <w:rsid w:val="00063B92"/>
    <w:rsid w:val="00090B5B"/>
    <w:rsid w:val="000B2BAC"/>
    <w:rsid w:val="001015F6"/>
    <w:rsid w:val="001362AE"/>
    <w:rsid w:val="00143314"/>
    <w:rsid w:val="00156049"/>
    <w:rsid w:val="001968CF"/>
    <w:rsid w:val="001F58D4"/>
    <w:rsid w:val="002047D9"/>
    <w:rsid w:val="0022284E"/>
    <w:rsid w:val="00243E2E"/>
    <w:rsid w:val="0025737E"/>
    <w:rsid w:val="00272988"/>
    <w:rsid w:val="00277FCF"/>
    <w:rsid w:val="0028754C"/>
    <w:rsid w:val="002C0794"/>
    <w:rsid w:val="002D20A9"/>
    <w:rsid w:val="002F3F79"/>
    <w:rsid w:val="002F422A"/>
    <w:rsid w:val="0035760F"/>
    <w:rsid w:val="0038070C"/>
    <w:rsid w:val="003C7457"/>
    <w:rsid w:val="003E0D0C"/>
    <w:rsid w:val="00436F91"/>
    <w:rsid w:val="004514EE"/>
    <w:rsid w:val="00457357"/>
    <w:rsid w:val="004764CE"/>
    <w:rsid w:val="004842F6"/>
    <w:rsid w:val="00496488"/>
    <w:rsid w:val="004D36FB"/>
    <w:rsid w:val="004D5FE7"/>
    <w:rsid w:val="00504BF1"/>
    <w:rsid w:val="00506CF4"/>
    <w:rsid w:val="00543D8B"/>
    <w:rsid w:val="00545F25"/>
    <w:rsid w:val="00557F84"/>
    <w:rsid w:val="005A3222"/>
    <w:rsid w:val="005A32F7"/>
    <w:rsid w:val="005B3972"/>
    <w:rsid w:val="005D7724"/>
    <w:rsid w:val="006123B5"/>
    <w:rsid w:val="0062541F"/>
    <w:rsid w:val="006E5A65"/>
    <w:rsid w:val="006F7068"/>
    <w:rsid w:val="00712D87"/>
    <w:rsid w:val="00743B63"/>
    <w:rsid w:val="007514DF"/>
    <w:rsid w:val="00786A8A"/>
    <w:rsid w:val="00796B84"/>
    <w:rsid w:val="007A2876"/>
    <w:rsid w:val="007A7862"/>
    <w:rsid w:val="007C19B4"/>
    <w:rsid w:val="008453AC"/>
    <w:rsid w:val="008741C7"/>
    <w:rsid w:val="008C4FDC"/>
    <w:rsid w:val="008E54B9"/>
    <w:rsid w:val="009020E4"/>
    <w:rsid w:val="009061FD"/>
    <w:rsid w:val="00914387"/>
    <w:rsid w:val="00977FBA"/>
    <w:rsid w:val="009B610F"/>
    <w:rsid w:val="009E03DE"/>
    <w:rsid w:val="00A033D1"/>
    <w:rsid w:val="00A0627E"/>
    <w:rsid w:val="00A13BA2"/>
    <w:rsid w:val="00A23CEC"/>
    <w:rsid w:val="00A50319"/>
    <w:rsid w:val="00A624EF"/>
    <w:rsid w:val="00A632D0"/>
    <w:rsid w:val="00A66D3A"/>
    <w:rsid w:val="00A81C2A"/>
    <w:rsid w:val="00AA24D3"/>
    <w:rsid w:val="00AE71B4"/>
    <w:rsid w:val="00B04CC7"/>
    <w:rsid w:val="00B450E6"/>
    <w:rsid w:val="00B503A4"/>
    <w:rsid w:val="00B567D9"/>
    <w:rsid w:val="00B770CE"/>
    <w:rsid w:val="00B93684"/>
    <w:rsid w:val="00B94178"/>
    <w:rsid w:val="00BF5862"/>
    <w:rsid w:val="00C14AA0"/>
    <w:rsid w:val="00C4317C"/>
    <w:rsid w:val="00C524C5"/>
    <w:rsid w:val="00C6717E"/>
    <w:rsid w:val="00C67827"/>
    <w:rsid w:val="00CA6E16"/>
    <w:rsid w:val="00CB44B6"/>
    <w:rsid w:val="00CC6E76"/>
    <w:rsid w:val="00CD2B5E"/>
    <w:rsid w:val="00CD7DC2"/>
    <w:rsid w:val="00CE04BC"/>
    <w:rsid w:val="00CE2EA1"/>
    <w:rsid w:val="00CE5CE2"/>
    <w:rsid w:val="00D22B89"/>
    <w:rsid w:val="00D30078"/>
    <w:rsid w:val="00D6798B"/>
    <w:rsid w:val="00D71DD3"/>
    <w:rsid w:val="00D8148E"/>
    <w:rsid w:val="00DB27AD"/>
    <w:rsid w:val="00DB674E"/>
    <w:rsid w:val="00DC76E8"/>
    <w:rsid w:val="00DC7CDC"/>
    <w:rsid w:val="00E1754C"/>
    <w:rsid w:val="00E22A7D"/>
    <w:rsid w:val="00E37F91"/>
    <w:rsid w:val="00E5237F"/>
    <w:rsid w:val="00E55061"/>
    <w:rsid w:val="00E62437"/>
    <w:rsid w:val="00E67C92"/>
    <w:rsid w:val="00E96065"/>
    <w:rsid w:val="00EA5D7A"/>
    <w:rsid w:val="00EC62BC"/>
    <w:rsid w:val="00F107CD"/>
    <w:rsid w:val="00F11809"/>
    <w:rsid w:val="00F12D8F"/>
    <w:rsid w:val="00F146AC"/>
    <w:rsid w:val="00F346CA"/>
    <w:rsid w:val="00F75016"/>
    <w:rsid w:val="00F96EE9"/>
    <w:rsid w:val="00FA276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3A448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3CEC"/>
    <w:rPr>
      <w:sz w:val="24"/>
      <w:szCs w:val="24"/>
      <w:lang w:val="en-GB" w:eastAsia="en-GB"/>
    </w:rPr>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lang w:val="en-US" w:eastAsia="en-US"/>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lang w:val="en-US" w:eastAsia="en-US"/>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lang w:val="en-US" w:eastAsia="en-US"/>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lang w:val="en-US" w:eastAsia="en-US"/>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lang w:val="en-US" w:eastAsia="en-US"/>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lang w:val="en-US" w:eastAsia="en-US"/>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lang w:val="en-US" w:eastAsia="en-US"/>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lang w:val="en-US" w:eastAsia="en-US"/>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46748"/>
    <w:pPr>
      <w:ind w:left="720"/>
      <w:contextualSpacing/>
    </w:pPr>
    <w:rPr>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3600">
      <w:bodyDiv w:val="1"/>
      <w:marLeft w:val="0"/>
      <w:marRight w:val="0"/>
      <w:marTop w:val="0"/>
      <w:marBottom w:val="0"/>
      <w:divBdr>
        <w:top w:val="none" w:sz="0" w:space="0" w:color="auto"/>
        <w:left w:val="none" w:sz="0" w:space="0" w:color="auto"/>
        <w:bottom w:val="none" w:sz="0" w:space="0" w:color="auto"/>
        <w:right w:val="none" w:sz="0" w:space="0" w:color="auto"/>
      </w:divBdr>
    </w:div>
    <w:div w:id="171068971">
      <w:bodyDiv w:val="1"/>
      <w:marLeft w:val="0"/>
      <w:marRight w:val="0"/>
      <w:marTop w:val="0"/>
      <w:marBottom w:val="0"/>
      <w:divBdr>
        <w:top w:val="none" w:sz="0" w:space="0" w:color="auto"/>
        <w:left w:val="none" w:sz="0" w:space="0" w:color="auto"/>
        <w:bottom w:val="none" w:sz="0" w:space="0" w:color="auto"/>
        <w:right w:val="none" w:sz="0" w:space="0" w:color="auto"/>
      </w:divBdr>
      <w:divsChild>
        <w:div w:id="1023432567">
          <w:marLeft w:val="0"/>
          <w:marRight w:val="0"/>
          <w:marTop w:val="0"/>
          <w:marBottom w:val="0"/>
          <w:divBdr>
            <w:top w:val="none" w:sz="0" w:space="0" w:color="auto"/>
            <w:left w:val="none" w:sz="0" w:space="0" w:color="auto"/>
            <w:bottom w:val="none" w:sz="0" w:space="0" w:color="auto"/>
            <w:right w:val="none" w:sz="0" w:space="0" w:color="auto"/>
          </w:divBdr>
          <w:divsChild>
            <w:div w:id="1864320090">
              <w:marLeft w:val="0"/>
              <w:marRight w:val="60"/>
              <w:marTop w:val="0"/>
              <w:marBottom w:val="0"/>
              <w:divBdr>
                <w:top w:val="none" w:sz="0" w:space="0" w:color="auto"/>
                <w:left w:val="none" w:sz="0" w:space="0" w:color="auto"/>
                <w:bottom w:val="none" w:sz="0" w:space="0" w:color="auto"/>
                <w:right w:val="none" w:sz="0" w:space="0" w:color="auto"/>
              </w:divBdr>
              <w:divsChild>
                <w:div w:id="405300654">
                  <w:marLeft w:val="0"/>
                  <w:marRight w:val="0"/>
                  <w:marTop w:val="0"/>
                  <w:marBottom w:val="120"/>
                  <w:divBdr>
                    <w:top w:val="single" w:sz="6" w:space="0" w:color="A0A0A0"/>
                    <w:left w:val="single" w:sz="6" w:space="0" w:color="B9B9B9"/>
                    <w:bottom w:val="single" w:sz="6" w:space="0" w:color="B9B9B9"/>
                    <w:right w:val="single" w:sz="6" w:space="0" w:color="B9B9B9"/>
                  </w:divBdr>
                  <w:divsChild>
                    <w:div w:id="1264803664">
                      <w:marLeft w:val="0"/>
                      <w:marRight w:val="0"/>
                      <w:marTop w:val="0"/>
                      <w:marBottom w:val="0"/>
                      <w:divBdr>
                        <w:top w:val="none" w:sz="0" w:space="0" w:color="auto"/>
                        <w:left w:val="none" w:sz="0" w:space="0" w:color="auto"/>
                        <w:bottom w:val="none" w:sz="0" w:space="0" w:color="auto"/>
                        <w:right w:val="none" w:sz="0" w:space="0" w:color="auto"/>
                      </w:divBdr>
                    </w:div>
                    <w:div w:id="3442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10829">
          <w:marLeft w:val="0"/>
          <w:marRight w:val="0"/>
          <w:marTop w:val="0"/>
          <w:marBottom w:val="0"/>
          <w:divBdr>
            <w:top w:val="none" w:sz="0" w:space="0" w:color="auto"/>
            <w:left w:val="none" w:sz="0" w:space="0" w:color="auto"/>
            <w:bottom w:val="none" w:sz="0" w:space="0" w:color="auto"/>
            <w:right w:val="none" w:sz="0" w:space="0" w:color="auto"/>
          </w:divBdr>
          <w:divsChild>
            <w:div w:id="871649306">
              <w:marLeft w:val="60"/>
              <w:marRight w:val="0"/>
              <w:marTop w:val="0"/>
              <w:marBottom w:val="0"/>
              <w:divBdr>
                <w:top w:val="none" w:sz="0" w:space="0" w:color="auto"/>
                <w:left w:val="none" w:sz="0" w:space="0" w:color="auto"/>
                <w:bottom w:val="none" w:sz="0" w:space="0" w:color="auto"/>
                <w:right w:val="none" w:sz="0" w:space="0" w:color="auto"/>
              </w:divBdr>
              <w:divsChild>
                <w:div w:id="45765816">
                  <w:marLeft w:val="0"/>
                  <w:marRight w:val="0"/>
                  <w:marTop w:val="0"/>
                  <w:marBottom w:val="0"/>
                  <w:divBdr>
                    <w:top w:val="none" w:sz="0" w:space="0" w:color="auto"/>
                    <w:left w:val="none" w:sz="0" w:space="0" w:color="auto"/>
                    <w:bottom w:val="none" w:sz="0" w:space="0" w:color="auto"/>
                    <w:right w:val="none" w:sz="0" w:space="0" w:color="auto"/>
                  </w:divBdr>
                  <w:divsChild>
                    <w:div w:id="1709142788">
                      <w:marLeft w:val="0"/>
                      <w:marRight w:val="0"/>
                      <w:marTop w:val="0"/>
                      <w:marBottom w:val="120"/>
                      <w:divBdr>
                        <w:top w:val="single" w:sz="6" w:space="0" w:color="F5F5F5"/>
                        <w:left w:val="single" w:sz="6" w:space="0" w:color="F5F5F5"/>
                        <w:bottom w:val="single" w:sz="6" w:space="0" w:color="F5F5F5"/>
                        <w:right w:val="single" w:sz="6" w:space="0" w:color="F5F5F5"/>
                      </w:divBdr>
                      <w:divsChild>
                        <w:div w:id="1925994745">
                          <w:marLeft w:val="0"/>
                          <w:marRight w:val="0"/>
                          <w:marTop w:val="0"/>
                          <w:marBottom w:val="0"/>
                          <w:divBdr>
                            <w:top w:val="none" w:sz="0" w:space="0" w:color="auto"/>
                            <w:left w:val="none" w:sz="0" w:space="0" w:color="auto"/>
                            <w:bottom w:val="none" w:sz="0" w:space="0" w:color="auto"/>
                            <w:right w:val="none" w:sz="0" w:space="0" w:color="auto"/>
                          </w:divBdr>
                          <w:divsChild>
                            <w:div w:id="1067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643461">
      <w:bodyDiv w:val="1"/>
      <w:marLeft w:val="0"/>
      <w:marRight w:val="0"/>
      <w:marTop w:val="0"/>
      <w:marBottom w:val="0"/>
      <w:divBdr>
        <w:top w:val="none" w:sz="0" w:space="0" w:color="auto"/>
        <w:left w:val="none" w:sz="0" w:space="0" w:color="auto"/>
        <w:bottom w:val="none" w:sz="0" w:space="0" w:color="auto"/>
        <w:right w:val="none" w:sz="0" w:space="0" w:color="auto"/>
      </w:divBdr>
    </w:div>
    <w:div w:id="1268005050">
      <w:bodyDiv w:val="1"/>
      <w:marLeft w:val="0"/>
      <w:marRight w:val="0"/>
      <w:marTop w:val="0"/>
      <w:marBottom w:val="0"/>
      <w:divBdr>
        <w:top w:val="none" w:sz="0" w:space="0" w:color="auto"/>
        <w:left w:val="none" w:sz="0" w:space="0" w:color="auto"/>
        <w:bottom w:val="none" w:sz="0" w:space="0" w:color="auto"/>
        <w:right w:val="none" w:sz="0" w:space="0" w:color="auto"/>
      </w:divBdr>
    </w:div>
    <w:div w:id="1477607039">
      <w:bodyDiv w:val="1"/>
      <w:marLeft w:val="0"/>
      <w:marRight w:val="0"/>
      <w:marTop w:val="0"/>
      <w:marBottom w:val="0"/>
      <w:divBdr>
        <w:top w:val="none" w:sz="0" w:space="0" w:color="auto"/>
        <w:left w:val="none" w:sz="0" w:space="0" w:color="auto"/>
        <w:bottom w:val="none" w:sz="0" w:space="0" w:color="auto"/>
        <w:right w:val="none" w:sz="0" w:space="0" w:color="auto"/>
      </w:divBdr>
      <w:divsChild>
        <w:div w:id="1606114775">
          <w:marLeft w:val="0"/>
          <w:marRight w:val="0"/>
          <w:marTop w:val="0"/>
          <w:marBottom w:val="0"/>
          <w:divBdr>
            <w:top w:val="none" w:sz="0" w:space="0" w:color="auto"/>
            <w:left w:val="none" w:sz="0" w:space="0" w:color="auto"/>
            <w:bottom w:val="none" w:sz="0" w:space="0" w:color="auto"/>
            <w:right w:val="none" w:sz="0" w:space="0" w:color="auto"/>
          </w:divBdr>
          <w:divsChild>
            <w:div w:id="1851484493">
              <w:marLeft w:val="0"/>
              <w:marRight w:val="60"/>
              <w:marTop w:val="0"/>
              <w:marBottom w:val="0"/>
              <w:divBdr>
                <w:top w:val="none" w:sz="0" w:space="0" w:color="auto"/>
                <w:left w:val="none" w:sz="0" w:space="0" w:color="auto"/>
                <w:bottom w:val="none" w:sz="0" w:space="0" w:color="auto"/>
                <w:right w:val="none" w:sz="0" w:space="0" w:color="auto"/>
              </w:divBdr>
              <w:divsChild>
                <w:div w:id="1755197403">
                  <w:marLeft w:val="0"/>
                  <w:marRight w:val="0"/>
                  <w:marTop w:val="0"/>
                  <w:marBottom w:val="120"/>
                  <w:divBdr>
                    <w:top w:val="single" w:sz="6" w:space="0" w:color="A0A0A0"/>
                    <w:left w:val="single" w:sz="6" w:space="0" w:color="B9B9B9"/>
                    <w:bottom w:val="single" w:sz="6" w:space="0" w:color="B9B9B9"/>
                    <w:right w:val="single" w:sz="6" w:space="0" w:color="B9B9B9"/>
                  </w:divBdr>
                  <w:divsChild>
                    <w:div w:id="989871471">
                      <w:marLeft w:val="0"/>
                      <w:marRight w:val="0"/>
                      <w:marTop w:val="0"/>
                      <w:marBottom w:val="0"/>
                      <w:divBdr>
                        <w:top w:val="none" w:sz="0" w:space="0" w:color="auto"/>
                        <w:left w:val="none" w:sz="0" w:space="0" w:color="auto"/>
                        <w:bottom w:val="none" w:sz="0" w:space="0" w:color="auto"/>
                        <w:right w:val="none" w:sz="0" w:space="0" w:color="auto"/>
                      </w:divBdr>
                    </w:div>
                    <w:div w:id="18410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18801">
          <w:marLeft w:val="0"/>
          <w:marRight w:val="0"/>
          <w:marTop w:val="0"/>
          <w:marBottom w:val="0"/>
          <w:divBdr>
            <w:top w:val="none" w:sz="0" w:space="0" w:color="auto"/>
            <w:left w:val="none" w:sz="0" w:space="0" w:color="auto"/>
            <w:bottom w:val="none" w:sz="0" w:space="0" w:color="auto"/>
            <w:right w:val="none" w:sz="0" w:space="0" w:color="auto"/>
          </w:divBdr>
          <w:divsChild>
            <w:div w:id="2075810602">
              <w:marLeft w:val="60"/>
              <w:marRight w:val="0"/>
              <w:marTop w:val="0"/>
              <w:marBottom w:val="0"/>
              <w:divBdr>
                <w:top w:val="none" w:sz="0" w:space="0" w:color="auto"/>
                <w:left w:val="none" w:sz="0" w:space="0" w:color="auto"/>
                <w:bottom w:val="none" w:sz="0" w:space="0" w:color="auto"/>
                <w:right w:val="none" w:sz="0" w:space="0" w:color="auto"/>
              </w:divBdr>
              <w:divsChild>
                <w:div w:id="1586650849">
                  <w:marLeft w:val="0"/>
                  <w:marRight w:val="0"/>
                  <w:marTop w:val="0"/>
                  <w:marBottom w:val="0"/>
                  <w:divBdr>
                    <w:top w:val="none" w:sz="0" w:space="0" w:color="auto"/>
                    <w:left w:val="none" w:sz="0" w:space="0" w:color="auto"/>
                    <w:bottom w:val="none" w:sz="0" w:space="0" w:color="auto"/>
                    <w:right w:val="none" w:sz="0" w:space="0" w:color="auto"/>
                  </w:divBdr>
                  <w:divsChild>
                    <w:div w:id="637151334">
                      <w:marLeft w:val="0"/>
                      <w:marRight w:val="0"/>
                      <w:marTop w:val="0"/>
                      <w:marBottom w:val="120"/>
                      <w:divBdr>
                        <w:top w:val="single" w:sz="6" w:space="0" w:color="F5F5F5"/>
                        <w:left w:val="single" w:sz="6" w:space="0" w:color="F5F5F5"/>
                        <w:bottom w:val="single" w:sz="6" w:space="0" w:color="F5F5F5"/>
                        <w:right w:val="single" w:sz="6" w:space="0" w:color="F5F5F5"/>
                      </w:divBdr>
                      <w:divsChild>
                        <w:div w:id="851650097">
                          <w:marLeft w:val="0"/>
                          <w:marRight w:val="0"/>
                          <w:marTop w:val="0"/>
                          <w:marBottom w:val="0"/>
                          <w:divBdr>
                            <w:top w:val="none" w:sz="0" w:space="0" w:color="auto"/>
                            <w:left w:val="none" w:sz="0" w:space="0" w:color="auto"/>
                            <w:bottom w:val="none" w:sz="0" w:space="0" w:color="auto"/>
                            <w:right w:val="none" w:sz="0" w:space="0" w:color="auto"/>
                          </w:divBdr>
                          <w:divsChild>
                            <w:div w:id="4105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2281</Words>
  <Characters>13008</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18</cp:revision>
  <dcterms:created xsi:type="dcterms:W3CDTF">2018-05-05T21:46:00Z</dcterms:created>
  <dcterms:modified xsi:type="dcterms:W3CDTF">2018-05-09T19:41:00Z</dcterms:modified>
</cp:coreProperties>
</file>